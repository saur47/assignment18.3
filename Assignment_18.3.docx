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5D7" w:rsidRDefault="00DA77E9">
      <w:pPr>
        <w:spacing w:line="620" w:lineRule="exact"/>
        <w:ind w:left="2647"/>
        <w:rPr>
          <w:rFonts w:ascii="Calibri" w:eastAsia="Calibri" w:hAnsi="Calibri" w:cs="Calibri"/>
          <w:sz w:val="52"/>
          <w:szCs w:val="52"/>
        </w:rPr>
      </w:pPr>
      <w:r>
        <w:rPr>
          <w:rFonts w:ascii="Calibri" w:eastAsia="Calibri" w:hAnsi="Calibri" w:cs="Calibri"/>
          <w:position w:val="1"/>
          <w:sz w:val="52"/>
          <w:szCs w:val="52"/>
        </w:rPr>
        <w:t>As</w:t>
      </w:r>
      <w:r>
        <w:rPr>
          <w:rFonts w:ascii="Calibri" w:eastAsia="Calibri" w:hAnsi="Calibri" w:cs="Calibri"/>
          <w:spacing w:val="1"/>
          <w:position w:val="1"/>
          <w:sz w:val="52"/>
          <w:szCs w:val="52"/>
        </w:rPr>
        <w:t>s</w:t>
      </w:r>
      <w:r>
        <w:rPr>
          <w:rFonts w:ascii="Calibri" w:eastAsia="Calibri" w:hAnsi="Calibri" w:cs="Calibri"/>
          <w:position w:val="1"/>
          <w:sz w:val="52"/>
          <w:szCs w:val="52"/>
        </w:rPr>
        <w:t>i</w:t>
      </w:r>
      <w:r>
        <w:rPr>
          <w:rFonts w:ascii="Calibri" w:eastAsia="Calibri" w:hAnsi="Calibri" w:cs="Calibri"/>
          <w:spacing w:val="-2"/>
          <w:position w:val="1"/>
          <w:sz w:val="52"/>
          <w:szCs w:val="52"/>
        </w:rPr>
        <w:t>g</w:t>
      </w:r>
      <w:r>
        <w:rPr>
          <w:rFonts w:ascii="Calibri" w:eastAsia="Calibri" w:hAnsi="Calibri" w:cs="Calibri"/>
          <w:position w:val="1"/>
          <w:sz w:val="52"/>
          <w:szCs w:val="52"/>
        </w:rPr>
        <w:t>nme</w:t>
      </w:r>
      <w:r>
        <w:rPr>
          <w:rFonts w:ascii="Calibri" w:eastAsia="Calibri" w:hAnsi="Calibri" w:cs="Calibri"/>
          <w:spacing w:val="-3"/>
          <w:position w:val="1"/>
          <w:sz w:val="52"/>
          <w:szCs w:val="52"/>
        </w:rPr>
        <w:t>n</w:t>
      </w:r>
      <w:r>
        <w:rPr>
          <w:rFonts w:ascii="Calibri" w:eastAsia="Calibri" w:hAnsi="Calibri" w:cs="Calibri"/>
          <w:position w:val="1"/>
          <w:sz w:val="52"/>
          <w:szCs w:val="52"/>
        </w:rPr>
        <w:t>t</w:t>
      </w:r>
      <w:r>
        <w:rPr>
          <w:rFonts w:ascii="Calibri" w:eastAsia="Calibri" w:hAnsi="Calibri" w:cs="Calibri"/>
          <w:spacing w:val="2"/>
          <w:position w:val="1"/>
          <w:sz w:val="52"/>
          <w:szCs w:val="52"/>
        </w:rPr>
        <w:t xml:space="preserve"> </w:t>
      </w:r>
      <w:r>
        <w:rPr>
          <w:rFonts w:ascii="Calibri" w:eastAsia="Calibri" w:hAnsi="Calibri" w:cs="Calibri"/>
          <w:position w:val="1"/>
          <w:sz w:val="52"/>
          <w:szCs w:val="52"/>
        </w:rPr>
        <w:t>18.3</w:t>
      </w:r>
    </w:p>
    <w:p w:rsidR="006055D7" w:rsidRDefault="006055D7">
      <w:pPr>
        <w:spacing w:before="15" w:line="280" w:lineRule="exact"/>
        <w:rPr>
          <w:sz w:val="28"/>
          <w:szCs w:val="28"/>
        </w:rPr>
      </w:pPr>
    </w:p>
    <w:p w:rsidR="006055D7" w:rsidRDefault="00DA77E9">
      <w:pPr>
        <w:spacing w:line="278" w:lineRule="auto"/>
        <w:ind w:left="440" w:right="1654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el</w:t>
      </w:r>
      <w:r>
        <w:rPr>
          <w:rFonts w:ascii="Calibri" w:eastAsia="Calibri" w:hAnsi="Calibri" w:cs="Calibri"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 xml:space="preserve">w is </w:t>
      </w:r>
      <w:r>
        <w:rPr>
          <w:rFonts w:ascii="Calibri" w:eastAsia="Calibri" w:hAnsi="Calibri" w:cs="Calibri"/>
          <w:spacing w:val="-1"/>
          <w:sz w:val="28"/>
          <w:szCs w:val="28"/>
        </w:rPr>
        <w:t>th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d</w:t>
      </w:r>
      <w:r>
        <w:rPr>
          <w:rFonts w:ascii="Calibri" w:eastAsia="Calibri" w:hAnsi="Calibri" w:cs="Calibri"/>
          <w:sz w:val="28"/>
          <w:szCs w:val="28"/>
        </w:rPr>
        <w:t>ataset whi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h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we w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 xml:space="preserve">ll </w:t>
      </w:r>
      <w:r>
        <w:rPr>
          <w:rFonts w:ascii="Calibri" w:eastAsia="Calibri" w:hAnsi="Calibri" w:cs="Calibri"/>
          <w:spacing w:val="-2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u</w:t>
      </w:r>
      <w:r>
        <w:rPr>
          <w:rFonts w:ascii="Calibri" w:eastAsia="Calibri" w:hAnsi="Calibri" w:cs="Calibri"/>
          <w:sz w:val="28"/>
          <w:szCs w:val="28"/>
        </w:rPr>
        <w:t>sing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 xml:space="preserve">r </w:t>
      </w:r>
      <w:r>
        <w:rPr>
          <w:rFonts w:ascii="Calibri" w:eastAsia="Calibri" w:hAnsi="Calibri" w:cs="Calibri"/>
          <w:spacing w:val="-1"/>
          <w:sz w:val="28"/>
          <w:szCs w:val="28"/>
        </w:rPr>
        <w:t>th</w:t>
      </w:r>
      <w:r>
        <w:rPr>
          <w:rFonts w:ascii="Calibri" w:eastAsia="Calibri" w:hAnsi="Calibri" w:cs="Calibri"/>
          <w:sz w:val="28"/>
          <w:szCs w:val="28"/>
        </w:rPr>
        <w:t>is A</w:t>
      </w:r>
      <w:r>
        <w:rPr>
          <w:rFonts w:ascii="Calibri" w:eastAsia="Calibri" w:hAnsi="Calibri" w:cs="Calibri"/>
          <w:spacing w:val="-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sign</w:t>
      </w:r>
      <w:r>
        <w:rPr>
          <w:rFonts w:ascii="Calibri" w:eastAsia="Calibri" w:hAnsi="Calibri" w:cs="Calibri"/>
          <w:spacing w:val="-2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all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le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 xml:space="preserve">s. </w:t>
      </w:r>
      <w:r>
        <w:rPr>
          <w:rFonts w:ascii="Calibri" w:eastAsia="Calibri" w:hAnsi="Calibri" w:cs="Calibri"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h</w:t>
      </w:r>
      <w:r>
        <w:rPr>
          <w:rFonts w:ascii="Calibri" w:eastAsia="Calibri" w:hAnsi="Calibri" w:cs="Calibri"/>
          <w:sz w:val="28"/>
          <w:szCs w:val="28"/>
        </w:rPr>
        <w:t xml:space="preserve">as </w:t>
      </w:r>
      <w:r>
        <w:rPr>
          <w:rFonts w:ascii="Calibri" w:eastAsia="Calibri" w:hAnsi="Calibri" w:cs="Calibri"/>
          <w:spacing w:val="-2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k</w:t>
      </w:r>
      <w:r>
        <w:rPr>
          <w:rFonts w:ascii="Calibri" w:eastAsia="Calibri" w:hAnsi="Calibri" w:cs="Calibri"/>
          <w:spacing w:val="-1"/>
          <w:sz w:val="28"/>
          <w:szCs w:val="28"/>
        </w:rPr>
        <w:t>ep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al f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le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sy</w:t>
      </w:r>
      <w:r>
        <w:rPr>
          <w:rFonts w:ascii="Calibri" w:eastAsia="Calibri" w:hAnsi="Calibri" w:cs="Calibri"/>
          <w:spacing w:val="-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pacing w:val="2"/>
          <w:sz w:val="28"/>
          <w:szCs w:val="28"/>
        </w:rPr>
        <w:t>m</w:t>
      </w:r>
      <w:r>
        <w:rPr>
          <w:rFonts w:ascii="Calibri" w:eastAsia="Calibri" w:hAnsi="Calibri" w:cs="Calibri"/>
          <w:spacing w:val="-1"/>
          <w:sz w:val="28"/>
          <w:szCs w:val="28"/>
        </w:rPr>
        <w:t>:</w:t>
      </w:r>
      <w:r>
        <w:rPr>
          <w:rFonts w:ascii="Calibri" w:eastAsia="Calibri" w:hAnsi="Calibri" w:cs="Calibri"/>
          <w:sz w:val="28"/>
          <w:szCs w:val="28"/>
        </w:rPr>
        <w:t>-</w:t>
      </w:r>
    </w:p>
    <w:p w:rsidR="006055D7" w:rsidRDefault="006055D7">
      <w:pPr>
        <w:spacing w:before="2" w:line="180" w:lineRule="exact"/>
        <w:rPr>
          <w:sz w:val="19"/>
          <w:szCs w:val="19"/>
        </w:rPr>
      </w:pPr>
    </w:p>
    <w:p w:rsidR="006055D7" w:rsidRDefault="006055D7">
      <w:pPr>
        <w:ind w:left="44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52.25pt">
            <v:imagedata r:id="rId7" o:title=""/>
          </v:shape>
        </w:pict>
      </w:r>
    </w:p>
    <w:p w:rsidR="006055D7" w:rsidRDefault="006055D7">
      <w:pPr>
        <w:spacing w:before="20" w:line="220" w:lineRule="exact"/>
        <w:rPr>
          <w:sz w:val="22"/>
          <w:szCs w:val="22"/>
        </w:rPr>
      </w:pPr>
    </w:p>
    <w:p w:rsidR="006055D7" w:rsidRDefault="006055D7">
      <w:pPr>
        <w:ind w:left="440"/>
        <w:sectPr w:rsidR="006055D7">
          <w:pgSz w:w="12240" w:h="15840"/>
          <w:pgMar w:top="1440" w:right="600" w:bottom="280" w:left="1720" w:header="720" w:footer="720" w:gutter="0"/>
          <w:cols w:space="720"/>
        </w:sectPr>
      </w:pPr>
      <w:r>
        <w:pict>
          <v:shape id="_x0000_i1026" type="#_x0000_t75" style="width:459pt;height:343.5pt">
            <v:imagedata r:id="rId8" o:title=""/>
          </v:shape>
        </w:pict>
      </w:r>
    </w:p>
    <w:p w:rsidR="006055D7" w:rsidRDefault="006055D7">
      <w:pPr>
        <w:spacing w:before="13" w:line="220" w:lineRule="exact"/>
        <w:rPr>
          <w:sz w:val="22"/>
          <w:szCs w:val="22"/>
        </w:rPr>
      </w:pPr>
    </w:p>
    <w:p w:rsidR="006055D7" w:rsidRDefault="00DA77E9">
      <w:pPr>
        <w:spacing w:before="21"/>
        <w:ind w:left="800"/>
        <w:rPr>
          <w:rFonts w:ascii="Calibri" w:eastAsia="Calibri" w:hAnsi="Calibri" w:cs="Calibri"/>
          <w:sz w:val="28"/>
          <w:szCs w:val="28"/>
        </w:rPr>
      </w:pPr>
      <w:r>
        <w:rPr>
          <w:spacing w:val="67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val </w:t>
      </w:r>
      <w:r>
        <w:rPr>
          <w:rFonts w:ascii="Calibri" w:eastAsia="Calibri" w:hAnsi="Calibri" w:cs="Calibri"/>
          <w:spacing w:val="-2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ase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DD1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=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sc.t</w:t>
      </w:r>
      <w:r>
        <w:rPr>
          <w:rFonts w:ascii="Calibri" w:eastAsia="Calibri" w:hAnsi="Calibri" w:cs="Calibri"/>
          <w:spacing w:val="-3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xt</w:t>
      </w:r>
      <w:r>
        <w:rPr>
          <w:rFonts w:ascii="Calibri" w:eastAsia="Calibri" w:hAnsi="Calibri" w:cs="Calibri"/>
          <w:spacing w:val="1"/>
          <w:sz w:val="28"/>
          <w:szCs w:val="28"/>
        </w:rPr>
        <w:t>F</w:t>
      </w:r>
      <w:r>
        <w:rPr>
          <w:rFonts w:ascii="Calibri" w:eastAsia="Calibri" w:hAnsi="Calibri" w:cs="Calibri"/>
          <w:sz w:val="28"/>
          <w:szCs w:val="28"/>
        </w:rPr>
        <w:t>ile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"/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om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/a</w:t>
      </w:r>
      <w:r>
        <w:rPr>
          <w:rFonts w:ascii="Calibri" w:eastAsia="Calibri" w:hAnsi="Calibri" w:cs="Calibri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ld</w:t>
      </w:r>
      <w:r>
        <w:rPr>
          <w:rFonts w:ascii="Calibri" w:eastAsia="Calibri" w:hAnsi="Calibri" w:cs="Calibri"/>
          <w:spacing w:val="-1"/>
          <w:sz w:val="28"/>
          <w:szCs w:val="28"/>
        </w:rPr>
        <w:t>/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sign</w:t>
      </w:r>
      <w:r>
        <w:rPr>
          <w:rFonts w:ascii="Calibri" w:eastAsia="Calibri" w:hAnsi="Calibri" w:cs="Calibri"/>
          <w:spacing w:val="-2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pacing w:val="2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-</w:t>
      </w:r>
    </w:p>
    <w:p w:rsidR="006055D7" w:rsidRDefault="00DA77E9">
      <w:pPr>
        <w:spacing w:before="54"/>
        <w:ind w:left="11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1</w:t>
      </w:r>
      <w:r>
        <w:rPr>
          <w:rFonts w:ascii="Calibri" w:eastAsia="Calibri" w:hAnsi="Calibri" w:cs="Calibri"/>
          <w:spacing w:val="-1"/>
          <w:sz w:val="28"/>
          <w:szCs w:val="28"/>
        </w:rPr>
        <w:t>8</w:t>
      </w:r>
      <w:r>
        <w:rPr>
          <w:rFonts w:ascii="Calibri" w:eastAsia="Calibri" w:hAnsi="Calibri" w:cs="Calibri"/>
          <w:sz w:val="28"/>
          <w:szCs w:val="28"/>
        </w:rPr>
        <w:t>/S1</w:t>
      </w:r>
      <w:r>
        <w:rPr>
          <w:rFonts w:ascii="Calibri" w:eastAsia="Calibri" w:hAnsi="Calibri" w:cs="Calibri"/>
          <w:spacing w:val="-1"/>
          <w:sz w:val="28"/>
          <w:szCs w:val="28"/>
        </w:rPr>
        <w:t>8</w:t>
      </w:r>
      <w:r>
        <w:rPr>
          <w:rFonts w:ascii="Calibri" w:eastAsia="Calibri" w:hAnsi="Calibri" w:cs="Calibri"/>
          <w:sz w:val="28"/>
          <w:szCs w:val="28"/>
        </w:rPr>
        <w:t>_Da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aset</w:t>
      </w:r>
      <w:r>
        <w:rPr>
          <w:rFonts w:ascii="Calibri" w:eastAsia="Calibri" w:hAnsi="Calibri" w:cs="Calibri"/>
          <w:spacing w:val="-1"/>
          <w:sz w:val="28"/>
          <w:szCs w:val="28"/>
        </w:rPr>
        <w:t>_</w:t>
      </w:r>
      <w:r>
        <w:rPr>
          <w:rFonts w:ascii="Calibri" w:eastAsia="Calibri" w:hAnsi="Calibri" w:cs="Calibri"/>
          <w:sz w:val="28"/>
          <w:szCs w:val="28"/>
        </w:rPr>
        <w:t>H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ays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txt")</w:t>
      </w:r>
    </w:p>
    <w:p w:rsidR="006055D7" w:rsidRDefault="006055D7">
      <w:pPr>
        <w:spacing w:before="9" w:line="240" w:lineRule="exact"/>
        <w:rPr>
          <w:sz w:val="24"/>
          <w:szCs w:val="24"/>
        </w:rPr>
      </w:pPr>
    </w:p>
    <w:p w:rsidR="006055D7" w:rsidRDefault="00DA77E9">
      <w:pPr>
        <w:ind w:left="800"/>
        <w:rPr>
          <w:rFonts w:ascii="Calibri" w:eastAsia="Calibri" w:hAnsi="Calibri" w:cs="Calibri"/>
          <w:sz w:val="28"/>
          <w:szCs w:val="28"/>
        </w:rPr>
      </w:pPr>
      <w:r>
        <w:rPr>
          <w:spacing w:val="67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val </w:t>
      </w:r>
      <w:r>
        <w:rPr>
          <w:rFonts w:ascii="Calibri" w:eastAsia="Calibri" w:hAnsi="Calibri" w:cs="Calibri"/>
          <w:spacing w:val="-2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ase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DD2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=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sc.t</w:t>
      </w:r>
      <w:r>
        <w:rPr>
          <w:rFonts w:ascii="Calibri" w:eastAsia="Calibri" w:hAnsi="Calibri" w:cs="Calibri"/>
          <w:spacing w:val="-3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xt</w:t>
      </w:r>
      <w:r>
        <w:rPr>
          <w:rFonts w:ascii="Calibri" w:eastAsia="Calibri" w:hAnsi="Calibri" w:cs="Calibri"/>
          <w:spacing w:val="1"/>
          <w:sz w:val="28"/>
          <w:szCs w:val="28"/>
        </w:rPr>
        <w:t>F</w:t>
      </w:r>
      <w:r>
        <w:rPr>
          <w:rFonts w:ascii="Calibri" w:eastAsia="Calibri" w:hAnsi="Calibri" w:cs="Calibri"/>
          <w:sz w:val="28"/>
          <w:szCs w:val="28"/>
        </w:rPr>
        <w:t>ile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"/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om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/a</w:t>
      </w:r>
      <w:r>
        <w:rPr>
          <w:rFonts w:ascii="Calibri" w:eastAsia="Calibri" w:hAnsi="Calibri" w:cs="Calibri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ld</w:t>
      </w:r>
      <w:r>
        <w:rPr>
          <w:rFonts w:ascii="Calibri" w:eastAsia="Calibri" w:hAnsi="Calibri" w:cs="Calibri"/>
          <w:spacing w:val="-1"/>
          <w:sz w:val="28"/>
          <w:szCs w:val="28"/>
        </w:rPr>
        <w:t>/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sign</w:t>
      </w:r>
      <w:r>
        <w:rPr>
          <w:rFonts w:ascii="Calibri" w:eastAsia="Calibri" w:hAnsi="Calibri" w:cs="Calibri"/>
          <w:spacing w:val="-2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pacing w:val="2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-</w:t>
      </w:r>
    </w:p>
    <w:p w:rsidR="006055D7" w:rsidRDefault="00DA77E9">
      <w:pPr>
        <w:spacing w:before="54"/>
        <w:ind w:left="11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1</w:t>
      </w:r>
      <w:r>
        <w:rPr>
          <w:rFonts w:ascii="Calibri" w:eastAsia="Calibri" w:hAnsi="Calibri" w:cs="Calibri"/>
          <w:spacing w:val="-1"/>
          <w:sz w:val="28"/>
          <w:szCs w:val="28"/>
        </w:rPr>
        <w:t>8</w:t>
      </w:r>
      <w:r>
        <w:rPr>
          <w:rFonts w:ascii="Calibri" w:eastAsia="Calibri" w:hAnsi="Calibri" w:cs="Calibri"/>
          <w:sz w:val="28"/>
          <w:szCs w:val="28"/>
        </w:rPr>
        <w:t>/S1</w:t>
      </w:r>
      <w:r>
        <w:rPr>
          <w:rFonts w:ascii="Calibri" w:eastAsia="Calibri" w:hAnsi="Calibri" w:cs="Calibri"/>
          <w:spacing w:val="-1"/>
          <w:sz w:val="28"/>
          <w:szCs w:val="28"/>
        </w:rPr>
        <w:t>8</w:t>
      </w:r>
      <w:r>
        <w:rPr>
          <w:rFonts w:ascii="Calibri" w:eastAsia="Calibri" w:hAnsi="Calibri" w:cs="Calibri"/>
          <w:sz w:val="28"/>
          <w:szCs w:val="28"/>
        </w:rPr>
        <w:t>_Da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aset</w:t>
      </w:r>
      <w:r>
        <w:rPr>
          <w:rFonts w:ascii="Calibri" w:eastAsia="Calibri" w:hAnsi="Calibri" w:cs="Calibri"/>
          <w:spacing w:val="-1"/>
          <w:sz w:val="28"/>
          <w:szCs w:val="28"/>
        </w:rPr>
        <w:t>_</w:t>
      </w:r>
      <w:r>
        <w:rPr>
          <w:rFonts w:ascii="Calibri" w:eastAsia="Calibri" w:hAnsi="Calibri" w:cs="Calibri"/>
          <w:sz w:val="28"/>
          <w:szCs w:val="28"/>
        </w:rPr>
        <w:t>Tr</w:t>
      </w:r>
      <w:r>
        <w:rPr>
          <w:rFonts w:ascii="Calibri" w:eastAsia="Calibri" w:hAnsi="Calibri" w:cs="Calibri"/>
          <w:spacing w:val="-2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sport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tx</w:t>
      </w:r>
      <w:r>
        <w:rPr>
          <w:rFonts w:ascii="Calibri" w:eastAsia="Calibri" w:hAnsi="Calibri" w:cs="Calibri"/>
          <w:spacing w:val="-3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")</w:t>
      </w:r>
    </w:p>
    <w:p w:rsidR="006055D7" w:rsidRDefault="006055D7">
      <w:pPr>
        <w:spacing w:before="9" w:line="240" w:lineRule="exact"/>
        <w:rPr>
          <w:sz w:val="24"/>
          <w:szCs w:val="24"/>
        </w:rPr>
      </w:pPr>
    </w:p>
    <w:p w:rsidR="006055D7" w:rsidRDefault="00DA77E9">
      <w:pPr>
        <w:ind w:left="800"/>
        <w:rPr>
          <w:rFonts w:ascii="Calibri" w:eastAsia="Calibri" w:hAnsi="Calibri" w:cs="Calibri"/>
          <w:sz w:val="28"/>
          <w:szCs w:val="28"/>
        </w:rPr>
      </w:pPr>
      <w:r>
        <w:rPr>
          <w:spacing w:val="67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val </w:t>
      </w:r>
      <w:r>
        <w:rPr>
          <w:rFonts w:ascii="Calibri" w:eastAsia="Calibri" w:hAnsi="Calibri" w:cs="Calibri"/>
          <w:spacing w:val="-2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ase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DD3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=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sc.t</w:t>
      </w:r>
      <w:r>
        <w:rPr>
          <w:rFonts w:ascii="Calibri" w:eastAsia="Calibri" w:hAnsi="Calibri" w:cs="Calibri"/>
          <w:spacing w:val="-3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xt</w:t>
      </w:r>
      <w:r>
        <w:rPr>
          <w:rFonts w:ascii="Calibri" w:eastAsia="Calibri" w:hAnsi="Calibri" w:cs="Calibri"/>
          <w:spacing w:val="1"/>
          <w:sz w:val="28"/>
          <w:szCs w:val="28"/>
        </w:rPr>
        <w:t>F</w:t>
      </w:r>
      <w:r>
        <w:rPr>
          <w:rFonts w:ascii="Calibri" w:eastAsia="Calibri" w:hAnsi="Calibri" w:cs="Calibri"/>
          <w:sz w:val="28"/>
          <w:szCs w:val="28"/>
        </w:rPr>
        <w:t>ile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"/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om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/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ld</w:t>
      </w:r>
      <w:r>
        <w:rPr>
          <w:rFonts w:ascii="Calibri" w:eastAsia="Calibri" w:hAnsi="Calibri" w:cs="Calibri"/>
          <w:spacing w:val="-1"/>
          <w:sz w:val="28"/>
          <w:szCs w:val="28"/>
        </w:rPr>
        <w:t>/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sign</w:t>
      </w:r>
      <w:r>
        <w:rPr>
          <w:rFonts w:ascii="Calibri" w:eastAsia="Calibri" w:hAnsi="Calibri" w:cs="Calibri"/>
          <w:spacing w:val="-2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-</w:t>
      </w:r>
    </w:p>
    <w:p w:rsidR="006055D7" w:rsidRDefault="00DA77E9">
      <w:pPr>
        <w:spacing w:before="54"/>
        <w:ind w:left="11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1</w:t>
      </w:r>
      <w:r>
        <w:rPr>
          <w:rFonts w:ascii="Calibri" w:eastAsia="Calibri" w:hAnsi="Calibri" w:cs="Calibri"/>
          <w:spacing w:val="-1"/>
          <w:sz w:val="28"/>
          <w:szCs w:val="28"/>
        </w:rPr>
        <w:t>8</w:t>
      </w:r>
      <w:r>
        <w:rPr>
          <w:rFonts w:ascii="Calibri" w:eastAsia="Calibri" w:hAnsi="Calibri" w:cs="Calibri"/>
          <w:sz w:val="28"/>
          <w:szCs w:val="28"/>
        </w:rPr>
        <w:t>/S1</w:t>
      </w:r>
      <w:r>
        <w:rPr>
          <w:rFonts w:ascii="Calibri" w:eastAsia="Calibri" w:hAnsi="Calibri" w:cs="Calibri"/>
          <w:spacing w:val="-1"/>
          <w:sz w:val="28"/>
          <w:szCs w:val="28"/>
        </w:rPr>
        <w:t>8</w:t>
      </w:r>
      <w:r>
        <w:rPr>
          <w:rFonts w:ascii="Calibri" w:eastAsia="Calibri" w:hAnsi="Calibri" w:cs="Calibri"/>
          <w:sz w:val="28"/>
          <w:szCs w:val="28"/>
        </w:rPr>
        <w:t>_Da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aset</w:t>
      </w:r>
      <w:r>
        <w:rPr>
          <w:rFonts w:ascii="Calibri" w:eastAsia="Calibri" w:hAnsi="Calibri" w:cs="Calibri"/>
          <w:spacing w:val="-1"/>
          <w:sz w:val="28"/>
          <w:szCs w:val="28"/>
        </w:rPr>
        <w:t>_</w:t>
      </w:r>
      <w:r>
        <w:rPr>
          <w:rFonts w:ascii="Calibri" w:eastAsia="Calibri" w:hAnsi="Calibri" w:cs="Calibri"/>
          <w:sz w:val="28"/>
          <w:szCs w:val="28"/>
        </w:rPr>
        <w:t>Us</w:t>
      </w:r>
      <w:r>
        <w:rPr>
          <w:rFonts w:ascii="Calibri" w:eastAsia="Calibri" w:hAnsi="Calibri" w:cs="Calibri"/>
          <w:spacing w:val="-3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r_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ail</w:t>
      </w:r>
      <w:r>
        <w:rPr>
          <w:rFonts w:ascii="Calibri" w:eastAsia="Calibri" w:hAnsi="Calibri" w:cs="Calibri"/>
          <w:spacing w:val="1"/>
          <w:sz w:val="28"/>
          <w:szCs w:val="28"/>
        </w:rPr>
        <w:t>s.</w:t>
      </w:r>
      <w:r>
        <w:rPr>
          <w:rFonts w:ascii="Calibri" w:eastAsia="Calibri" w:hAnsi="Calibri" w:cs="Calibri"/>
          <w:spacing w:val="-3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xt")</w:t>
      </w:r>
    </w:p>
    <w:p w:rsidR="006055D7" w:rsidRDefault="006055D7">
      <w:pPr>
        <w:spacing w:before="12" w:line="240" w:lineRule="exact"/>
        <w:rPr>
          <w:sz w:val="24"/>
          <w:szCs w:val="24"/>
        </w:rPr>
      </w:pPr>
    </w:p>
    <w:p w:rsidR="006055D7" w:rsidRDefault="00DA77E9">
      <w:pPr>
        <w:ind w:left="800"/>
        <w:rPr>
          <w:rFonts w:ascii="Calibri" w:eastAsia="Calibri" w:hAnsi="Calibri" w:cs="Calibri"/>
          <w:sz w:val="28"/>
          <w:szCs w:val="28"/>
        </w:rPr>
      </w:pPr>
      <w:r>
        <w:rPr>
          <w:spacing w:val="67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mp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-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ch</w:t>
      </w:r>
      <w:r>
        <w:rPr>
          <w:rFonts w:ascii="Calibri" w:eastAsia="Calibri" w:hAnsi="Calibri" w:cs="Calibri"/>
          <w:sz w:val="28"/>
          <w:szCs w:val="28"/>
        </w:rPr>
        <w:t>e.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ark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-2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ag</w:t>
      </w:r>
      <w:r>
        <w:rPr>
          <w:rFonts w:ascii="Calibri" w:eastAsia="Calibri" w:hAnsi="Calibri" w:cs="Calibri"/>
          <w:spacing w:val="-3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St</w:t>
      </w:r>
      <w:r>
        <w:rPr>
          <w:rFonts w:ascii="Calibri" w:eastAsia="Calibri" w:hAnsi="Calibri" w:cs="Calibri"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rage</w:t>
      </w:r>
      <w:r>
        <w:rPr>
          <w:rFonts w:ascii="Calibri" w:eastAsia="Calibri" w:hAnsi="Calibri" w:cs="Calibri"/>
          <w:spacing w:val="-3"/>
          <w:sz w:val="28"/>
          <w:szCs w:val="28"/>
        </w:rPr>
        <w:t>L</w:t>
      </w:r>
      <w:r>
        <w:rPr>
          <w:rFonts w:ascii="Calibri" w:eastAsia="Calibri" w:hAnsi="Calibri" w:cs="Calibri"/>
          <w:sz w:val="28"/>
          <w:szCs w:val="28"/>
        </w:rPr>
        <w:t>ev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l</w:t>
      </w:r>
    </w:p>
    <w:p w:rsidR="006055D7" w:rsidRDefault="006055D7">
      <w:pPr>
        <w:spacing w:before="11" w:line="240" w:lineRule="exact"/>
        <w:rPr>
          <w:sz w:val="24"/>
          <w:szCs w:val="24"/>
        </w:rPr>
      </w:pPr>
    </w:p>
    <w:p w:rsidR="006055D7" w:rsidRDefault="00DA77E9">
      <w:pPr>
        <w:ind w:left="800"/>
        <w:rPr>
          <w:rFonts w:ascii="Calibri" w:eastAsia="Calibri" w:hAnsi="Calibri" w:cs="Calibri"/>
          <w:sz w:val="28"/>
          <w:szCs w:val="28"/>
        </w:rPr>
      </w:pPr>
      <w:r>
        <w:rPr>
          <w:spacing w:val="67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ase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DD</w:t>
      </w:r>
      <w:r>
        <w:rPr>
          <w:rFonts w:ascii="Calibri" w:eastAsia="Calibri" w:hAnsi="Calibri" w:cs="Calibri"/>
          <w:spacing w:val="-3"/>
          <w:sz w:val="28"/>
          <w:szCs w:val="28"/>
        </w:rPr>
        <w:t>1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ers</w:t>
      </w:r>
      <w:r>
        <w:rPr>
          <w:rFonts w:ascii="Calibri" w:eastAsia="Calibri" w:hAnsi="Calibri" w:cs="Calibri"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st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St</w:t>
      </w:r>
      <w:r>
        <w:rPr>
          <w:rFonts w:ascii="Calibri" w:eastAsia="Calibri" w:hAnsi="Calibri" w:cs="Calibri"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rage</w:t>
      </w:r>
      <w:r>
        <w:rPr>
          <w:rFonts w:ascii="Calibri" w:eastAsia="Calibri" w:hAnsi="Calibri" w:cs="Calibri"/>
          <w:spacing w:val="-1"/>
          <w:sz w:val="28"/>
          <w:szCs w:val="28"/>
        </w:rPr>
        <w:t>L</w:t>
      </w:r>
      <w:r>
        <w:rPr>
          <w:rFonts w:ascii="Calibri" w:eastAsia="Calibri" w:hAnsi="Calibri" w:cs="Calibri"/>
          <w:sz w:val="28"/>
          <w:szCs w:val="28"/>
        </w:rPr>
        <w:t>ev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-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MEM</w:t>
      </w:r>
      <w:r>
        <w:rPr>
          <w:rFonts w:ascii="Calibri" w:eastAsia="Calibri" w:hAnsi="Calibri" w:cs="Calibri"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Y</w:t>
      </w:r>
      <w:r>
        <w:rPr>
          <w:rFonts w:ascii="Calibri" w:eastAsia="Calibri" w:hAnsi="Calibri" w:cs="Calibri"/>
          <w:spacing w:val="-3"/>
          <w:sz w:val="28"/>
          <w:szCs w:val="28"/>
        </w:rPr>
        <w:t>_</w:t>
      </w:r>
      <w:r>
        <w:rPr>
          <w:rFonts w:ascii="Calibri" w:eastAsia="Calibri" w:hAnsi="Calibri" w:cs="Calibri"/>
          <w:spacing w:val="-1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LY)</w:t>
      </w:r>
    </w:p>
    <w:p w:rsidR="006055D7" w:rsidRDefault="006055D7">
      <w:pPr>
        <w:spacing w:before="11" w:line="240" w:lineRule="exact"/>
        <w:rPr>
          <w:sz w:val="24"/>
          <w:szCs w:val="24"/>
        </w:rPr>
      </w:pPr>
    </w:p>
    <w:p w:rsidR="006055D7" w:rsidRDefault="00DA77E9">
      <w:pPr>
        <w:ind w:left="800"/>
        <w:rPr>
          <w:rFonts w:ascii="Calibri" w:eastAsia="Calibri" w:hAnsi="Calibri" w:cs="Calibri"/>
          <w:sz w:val="28"/>
          <w:szCs w:val="28"/>
        </w:rPr>
      </w:pPr>
      <w:r>
        <w:rPr>
          <w:spacing w:val="67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ase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DD</w:t>
      </w:r>
      <w:r>
        <w:rPr>
          <w:rFonts w:ascii="Calibri" w:eastAsia="Calibri" w:hAnsi="Calibri" w:cs="Calibri"/>
          <w:spacing w:val="-3"/>
          <w:sz w:val="28"/>
          <w:szCs w:val="28"/>
        </w:rPr>
        <w:t>2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ers</w:t>
      </w:r>
      <w:r>
        <w:rPr>
          <w:rFonts w:ascii="Calibri" w:eastAsia="Calibri" w:hAnsi="Calibri" w:cs="Calibri"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st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St</w:t>
      </w:r>
      <w:r>
        <w:rPr>
          <w:rFonts w:ascii="Calibri" w:eastAsia="Calibri" w:hAnsi="Calibri" w:cs="Calibri"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rage</w:t>
      </w:r>
      <w:r>
        <w:rPr>
          <w:rFonts w:ascii="Calibri" w:eastAsia="Calibri" w:hAnsi="Calibri" w:cs="Calibri"/>
          <w:spacing w:val="-1"/>
          <w:sz w:val="28"/>
          <w:szCs w:val="28"/>
        </w:rPr>
        <w:t>L</w:t>
      </w:r>
      <w:r>
        <w:rPr>
          <w:rFonts w:ascii="Calibri" w:eastAsia="Calibri" w:hAnsi="Calibri" w:cs="Calibri"/>
          <w:sz w:val="28"/>
          <w:szCs w:val="28"/>
        </w:rPr>
        <w:t>ev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-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MEM</w:t>
      </w:r>
      <w:r>
        <w:rPr>
          <w:rFonts w:ascii="Calibri" w:eastAsia="Calibri" w:hAnsi="Calibri" w:cs="Calibri"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Y</w:t>
      </w:r>
      <w:r>
        <w:rPr>
          <w:rFonts w:ascii="Calibri" w:eastAsia="Calibri" w:hAnsi="Calibri" w:cs="Calibri"/>
          <w:spacing w:val="-3"/>
          <w:sz w:val="28"/>
          <w:szCs w:val="28"/>
        </w:rPr>
        <w:t>_</w:t>
      </w:r>
      <w:r>
        <w:rPr>
          <w:rFonts w:ascii="Calibri" w:eastAsia="Calibri" w:hAnsi="Calibri" w:cs="Calibri"/>
          <w:spacing w:val="-1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LY)</w:t>
      </w:r>
    </w:p>
    <w:p w:rsidR="006055D7" w:rsidRDefault="006055D7">
      <w:pPr>
        <w:spacing w:before="11" w:line="240" w:lineRule="exact"/>
        <w:rPr>
          <w:sz w:val="24"/>
          <w:szCs w:val="24"/>
        </w:rPr>
      </w:pPr>
    </w:p>
    <w:p w:rsidR="006055D7" w:rsidRDefault="00DA77E9">
      <w:pPr>
        <w:ind w:left="800"/>
        <w:rPr>
          <w:rFonts w:ascii="Calibri" w:eastAsia="Calibri" w:hAnsi="Calibri" w:cs="Calibri"/>
          <w:sz w:val="28"/>
          <w:szCs w:val="28"/>
        </w:rPr>
      </w:pPr>
      <w:r>
        <w:rPr>
          <w:spacing w:val="67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ase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DD</w:t>
      </w:r>
      <w:r>
        <w:rPr>
          <w:rFonts w:ascii="Calibri" w:eastAsia="Calibri" w:hAnsi="Calibri" w:cs="Calibri"/>
          <w:spacing w:val="-3"/>
          <w:sz w:val="28"/>
          <w:szCs w:val="28"/>
        </w:rPr>
        <w:t>3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ers</w:t>
      </w:r>
      <w:r>
        <w:rPr>
          <w:rFonts w:ascii="Calibri" w:eastAsia="Calibri" w:hAnsi="Calibri" w:cs="Calibri"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st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St</w:t>
      </w:r>
      <w:r>
        <w:rPr>
          <w:rFonts w:ascii="Calibri" w:eastAsia="Calibri" w:hAnsi="Calibri" w:cs="Calibri"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rage</w:t>
      </w:r>
      <w:r>
        <w:rPr>
          <w:rFonts w:ascii="Calibri" w:eastAsia="Calibri" w:hAnsi="Calibri" w:cs="Calibri"/>
          <w:spacing w:val="-1"/>
          <w:sz w:val="28"/>
          <w:szCs w:val="28"/>
        </w:rPr>
        <w:t>L</w:t>
      </w:r>
      <w:r>
        <w:rPr>
          <w:rFonts w:ascii="Calibri" w:eastAsia="Calibri" w:hAnsi="Calibri" w:cs="Calibri"/>
          <w:sz w:val="28"/>
          <w:szCs w:val="28"/>
        </w:rPr>
        <w:t>ev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-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MEM</w:t>
      </w:r>
      <w:r>
        <w:rPr>
          <w:rFonts w:ascii="Calibri" w:eastAsia="Calibri" w:hAnsi="Calibri" w:cs="Calibri"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Y</w:t>
      </w:r>
      <w:r>
        <w:rPr>
          <w:rFonts w:ascii="Calibri" w:eastAsia="Calibri" w:hAnsi="Calibri" w:cs="Calibri"/>
          <w:spacing w:val="-3"/>
          <w:sz w:val="28"/>
          <w:szCs w:val="28"/>
        </w:rPr>
        <w:t>_</w:t>
      </w:r>
      <w:r>
        <w:rPr>
          <w:rFonts w:ascii="Calibri" w:eastAsia="Calibri" w:hAnsi="Calibri" w:cs="Calibri"/>
          <w:spacing w:val="-1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LY)</w:t>
      </w:r>
    </w:p>
    <w:p w:rsidR="006055D7" w:rsidRDefault="006055D7">
      <w:pPr>
        <w:spacing w:before="8" w:line="240" w:lineRule="exact"/>
        <w:rPr>
          <w:sz w:val="24"/>
          <w:szCs w:val="24"/>
        </w:rPr>
      </w:pPr>
    </w:p>
    <w:p w:rsidR="006055D7" w:rsidRDefault="00512166">
      <w:pPr>
        <w:ind w:left="440"/>
        <w:sectPr w:rsidR="006055D7">
          <w:headerReference w:type="default" r:id="rId9"/>
          <w:pgSz w:w="12240" w:h="15840"/>
          <w:pgMar w:top="1760" w:right="600" w:bottom="280" w:left="1720" w:header="1482" w:footer="0" w:gutter="0"/>
          <w:cols w:space="720"/>
        </w:sectPr>
      </w:pPr>
      <w:r>
        <w:pict>
          <v:shape id="_x0000_i1027" type="#_x0000_t75" style="width:468pt;height:294.75pt">
            <v:imagedata r:id="rId10" o:title=""/>
          </v:shape>
        </w:pict>
      </w:r>
    </w:p>
    <w:p w:rsidR="006055D7" w:rsidRDefault="00DA77E9">
      <w:pPr>
        <w:spacing w:before="42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  <w:highlight w:val="yellow"/>
        </w:rPr>
        <w:lastRenderedPageBreak/>
        <w:t>P</w:t>
      </w:r>
      <w:r>
        <w:rPr>
          <w:rFonts w:ascii="Calibri" w:eastAsia="Calibri" w:hAnsi="Calibri" w:cs="Calibri"/>
          <w:sz w:val="28"/>
          <w:szCs w:val="28"/>
          <w:highlight w:val="yellow"/>
        </w:rPr>
        <w:t>r</w:t>
      </w:r>
      <w:r>
        <w:rPr>
          <w:rFonts w:ascii="Calibri" w:eastAsia="Calibri" w:hAnsi="Calibri" w:cs="Calibri"/>
          <w:spacing w:val="1"/>
          <w:sz w:val="28"/>
          <w:szCs w:val="28"/>
          <w:highlight w:val="yellow"/>
        </w:rPr>
        <w:t>o</w:t>
      </w:r>
      <w:r>
        <w:rPr>
          <w:rFonts w:ascii="Calibri" w:eastAsia="Calibri" w:hAnsi="Calibri" w:cs="Calibri"/>
          <w:spacing w:val="-1"/>
          <w:sz w:val="28"/>
          <w:szCs w:val="28"/>
          <w:highlight w:val="yellow"/>
        </w:rPr>
        <w:t>b</w:t>
      </w:r>
      <w:r>
        <w:rPr>
          <w:rFonts w:ascii="Calibri" w:eastAsia="Calibri" w:hAnsi="Calibri" w:cs="Calibri"/>
          <w:sz w:val="28"/>
          <w:szCs w:val="28"/>
          <w:highlight w:val="yellow"/>
        </w:rPr>
        <w:t>lem</w:t>
      </w:r>
      <w:r>
        <w:rPr>
          <w:rFonts w:ascii="Calibri" w:eastAsia="Calibri" w:hAnsi="Calibri" w:cs="Calibri"/>
          <w:spacing w:val="-2"/>
          <w:sz w:val="28"/>
          <w:szCs w:val="28"/>
          <w:highlight w:val="yellow"/>
        </w:rPr>
        <w:t xml:space="preserve"> </w:t>
      </w:r>
      <w:r>
        <w:rPr>
          <w:rFonts w:ascii="Calibri" w:eastAsia="Calibri" w:hAnsi="Calibri" w:cs="Calibri"/>
          <w:sz w:val="28"/>
          <w:szCs w:val="28"/>
          <w:highlight w:val="yellow"/>
        </w:rPr>
        <w:t>Stat</w:t>
      </w:r>
      <w:r>
        <w:rPr>
          <w:rFonts w:ascii="Calibri" w:eastAsia="Calibri" w:hAnsi="Calibri" w:cs="Calibri"/>
          <w:spacing w:val="-1"/>
          <w:sz w:val="28"/>
          <w:szCs w:val="28"/>
          <w:highlight w:val="yellow"/>
        </w:rPr>
        <w:t>em</w:t>
      </w:r>
      <w:r>
        <w:rPr>
          <w:rFonts w:ascii="Calibri" w:eastAsia="Calibri" w:hAnsi="Calibri" w:cs="Calibri"/>
          <w:sz w:val="28"/>
          <w:szCs w:val="28"/>
          <w:highlight w:val="yellow"/>
        </w:rPr>
        <w:t>e</w:t>
      </w:r>
      <w:r>
        <w:rPr>
          <w:rFonts w:ascii="Calibri" w:eastAsia="Calibri" w:hAnsi="Calibri" w:cs="Calibri"/>
          <w:spacing w:val="-2"/>
          <w:sz w:val="28"/>
          <w:szCs w:val="28"/>
          <w:highlight w:val="yellow"/>
        </w:rPr>
        <w:t>n</w:t>
      </w:r>
      <w:r>
        <w:rPr>
          <w:rFonts w:ascii="Calibri" w:eastAsia="Calibri" w:hAnsi="Calibri" w:cs="Calibri"/>
          <w:spacing w:val="1"/>
          <w:sz w:val="28"/>
          <w:szCs w:val="28"/>
          <w:highlight w:val="yellow"/>
        </w:rPr>
        <w:t>t</w:t>
      </w:r>
      <w:r>
        <w:rPr>
          <w:rFonts w:ascii="Calibri" w:eastAsia="Calibri" w:hAnsi="Calibri" w:cs="Calibri"/>
          <w:spacing w:val="-1"/>
          <w:sz w:val="28"/>
          <w:szCs w:val="28"/>
          <w:highlight w:val="yellow"/>
        </w:rPr>
        <w:t>:</w:t>
      </w:r>
      <w:r>
        <w:rPr>
          <w:rFonts w:ascii="Calibri" w:eastAsia="Calibri" w:hAnsi="Calibri" w:cs="Calibri"/>
          <w:sz w:val="28"/>
          <w:szCs w:val="28"/>
          <w:highlight w:val="yellow"/>
        </w:rPr>
        <w:t>-</w:t>
      </w:r>
    </w:p>
    <w:p w:rsidR="006055D7" w:rsidRDefault="006055D7">
      <w:pPr>
        <w:spacing w:before="9" w:line="240" w:lineRule="exact"/>
        <w:rPr>
          <w:sz w:val="24"/>
          <w:szCs w:val="24"/>
        </w:rPr>
      </w:pPr>
    </w:p>
    <w:p w:rsidR="006055D7" w:rsidRDefault="00DA77E9">
      <w:pPr>
        <w:spacing w:line="278" w:lineRule="auto"/>
        <w:ind w:left="820" w:right="370"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1</w:t>
      </w:r>
      <w:r>
        <w:rPr>
          <w:rFonts w:ascii="Calibri" w:eastAsia="Calibri" w:hAnsi="Calibri" w:cs="Calibri"/>
          <w:sz w:val="28"/>
          <w:szCs w:val="28"/>
        </w:rPr>
        <w:t xml:space="preserve">. </w:t>
      </w:r>
      <w:r>
        <w:rPr>
          <w:rFonts w:ascii="Calibri" w:eastAsia="Calibri" w:hAnsi="Calibri" w:cs="Calibri"/>
          <w:spacing w:val="2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onsid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ring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age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gr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s of &lt;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20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, 2</w:t>
      </w:r>
      <w:r>
        <w:rPr>
          <w:rFonts w:ascii="Calibri" w:eastAsia="Calibri" w:hAnsi="Calibri" w:cs="Calibri"/>
          <w:spacing w:val="1"/>
          <w:sz w:val="28"/>
          <w:szCs w:val="28"/>
        </w:rPr>
        <w:t>0</w:t>
      </w:r>
      <w:r>
        <w:rPr>
          <w:rFonts w:ascii="Calibri" w:eastAsia="Calibri" w:hAnsi="Calibri" w:cs="Calibri"/>
          <w:sz w:val="28"/>
          <w:szCs w:val="28"/>
        </w:rPr>
        <w:t>-3</w:t>
      </w:r>
      <w:r>
        <w:rPr>
          <w:rFonts w:ascii="Calibri" w:eastAsia="Calibri" w:hAnsi="Calibri" w:cs="Calibri"/>
          <w:spacing w:val="-1"/>
          <w:sz w:val="28"/>
          <w:szCs w:val="28"/>
        </w:rPr>
        <w:t>5</w:t>
      </w:r>
      <w:r>
        <w:rPr>
          <w:rFonts w:ascii="Calibri" w:eastAsia="Calibri" w:hAnsi="Calibri" w:cs="Calibri"/>
          <w:sz w:val="28"/>
          <w:szCs w:val="28"/>
        </w:rPr>
        <w:t>,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35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&gt;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,</w:t>
      </w:r>
      <w:r>
        <w:rPr>
          <w:rFonts w:ascii="Calibri" w:eastAsia="Calibri" w:hAnsi="Calibri" w:cs="Calibri"/>
          <w:spacing w:val="-1"/>
          <w:sz w:val="28"/>
          <w:szCs w:val="28"/>
        </w:rPr>
        <w:t>Wh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h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age </w:t>
      </w:r>
      <w:r>
        <w:rPr>
          <w:rFonts w:ascii="Calibri" w:eastAsia="Calibri" w:hAnsi="Calibri" w:cs="Calibri"/>
          <w:spacing w:val="1"/>
          <w:sz w:val="28"/>
          <w:szCs w:val="28"/>
        </w:rPr>
        <w:t>g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p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sp</w:t>
      </w:r>
      <w:r>
        <w:rPr>
          <w:rFonts w:ascii="Calibri" w:eastAsia="Calibri" w:hAnsi="Calibri" w:cs="Calibri"/>
          <w:spacing w:val="-1"/>
          <w:sz w:val="28"/>
          <w:szCs w:val="28"/>
        </w:rPr>
        <w:t>end</w:t>
      </w:r>
      <w:r>
        <w:rPr>
          <w:rFonts w:ascii="Calibri" w:eastAsia="Calibri" w:hAnsi="Calibri" w:cs="Calibri"/>
          <w:sz w:val="28"/>
          <w:szCs w:val="28"/>
        </w:rPr>
        <w:t>s 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m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ou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of</w:t>
      </w:r>
      <w:r>
        <w:rPr>
          <w:rFonts w:ascii="Calibri" w:eastAsia="Calibri" w:hAnsi="Calibri" w:cs="Calibri"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oney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travelling.</w:t>
      </w:r>
    </w:p>
    <w:p w:rsidR="006055D7" w:rsidRDefault="006055D7">
      <w:pPr>
        <w:spacing w:before="7" w:line="180" w:lineRule="exact"/>
        <w:rPr>
          <w:sz w:val="19"/>
          <w:szCs w:val="19"/>
        </w:rPr>
      </w:pPr>
    </w:p>
    <w:p w:rsidR="006055D7" w:rsidRDefault="00DA77E9">
      <w:pPr>
        <w:spacing w:line="416" w:lineRule="auto"/>
        <w:ind w:left="100" w:right="287" w:firstLine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2</w:t>
      </w:r>
      <w:r>
        <w:rPr>
          <w:rFonts w:ascii="Calibri" w:eastAsia="Calibri" w:hAnsi="Calibri" w:cs="Calibri"/>
          <w:sz w:val="28"/>
          <w:szCs w:val="28"/>
        </w:rPr>
        <w:t xml:space="preserve">. </w:t>
      </w:r>
      <w:r>
        <w:rPr>
          <w:rFonts w:ascii="Calibri" w:eastAsia="Calibri" w:hAnsi="Calibri" w:cs="Calibri"/>
          <w:spacing w:val="2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at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is 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ou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sp</w:t>
      </w:r>
      <w:r>
        <w:rPr>
          <w:rFonts w:ascii="Calibri" w:eastAsia="Calibri" w:hAnsi="Calibri" w:cs="Calibri"/>
          <w:spacing w:val="-1"/>
          <w:sz w:val="28"/>
          <w:szCs w:val="28"/>
        </w:rPr>
        <w:t>en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b</w:t>
      </w:r>
      <w:r>
        <w:rPr>
          <w:rFonts w:ascii="Calibri" w:eastAsia="Calibri" w:hAnsi="Calibri" w:cs="Calibri"/>
          <w:sz w:val="28"/>
          <w:szCs w:val="28"/>
        </w:rPr>
        <w:t>y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ea</w:t>
      </w:r>
      <w:r>
        <w:rPr>
          <w:rFonts w:ascii="Calibri" w:eastAsia="Calibri" w:hAnsi="Calibri" w:cs="Calibri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h ag</w:t>
      </w:r>
      <w:r>
        <w:rPr>
          <w:rFonts w:ascii="Calibri" w:eastAsia="Calibri" w:hAnsi="Calibri" w:cs="Calibri"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-gr</w:t>
      </w:r>
      <w:r>
        <w:rPr>
          <w:rFonts w:ascii="Calibri" w:eastAsia="Calibri" w:hAnsi="Calibri" w:cs="Calibri"/>
          <w:spacing w:val="-1"/>
          <w:sz w:val="28"/>
          <w:szCs w:val="28"/>
        </w:rPr>
        <w:t>oup</w:t>
      </w:r>
      <w:r>
        <w:rPr>
          <w:rFonts w:ascii="Calibri" w:eastAsia="Calibri" w:hAnsi="Calibri" w:cs="Calibri"/>
          <w:sz w:val="28"/>
          <w:szCs w:val="28"/>
        </w:rPr>
        <w:t>,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ev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ry y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ar in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travelling? S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lu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:-</w:t>
      </w:r>
    </w:p>
    <w:p w:rsidR="006055D7" w:rsidRDefault="00DA77E9">
      <w:pPr>
        <w:spacing w:line="340" w:lineRule="exact"/>
        <w:ind w:left="460"/>
        <w:rPr>
          <w:rFonts w:ascii="Calibri" w:eastAsia="Calibri" w:hAnsi="Calibri" w:cs="Calibri"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pacing w:val="2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Consid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b/>
          <w:sz w:val="28"/>
          <w:szCs w:val="28"/>
        </w:rPr>
        <w:t>ng age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g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sz w:val="28"/>
          <w:szCs w:val="28"/>
        </w:rPr>
        <w:t>o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b/>
          <w:sz w:val="28"/>
          <w:szCs w:val="28"/>
        </w:rPr>
        <w:t>ps of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&lt;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20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,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20-3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5</w:t>
      </w:r>
      <w:r>
        <w:rPr>
          <w:rFonts w:ascii="Calibri" w:eastAsia="Calibri" w:hAnsi="Calibri" w:cs="Calibri"/>
          <w:b/>
          <w:sz w:val="28"/>
          <w:szCs w:val="28"/>
        </w:rPr>
        <w:t>,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35</w:t>
      </w:r>
      <w:r>
        <w:rPr>
          <w:rFonts w:ascii="Calibri" w:eastAsia="Calibri" w:hAnsi="Calibri" w:cs="Calibri"/>
          <w:b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&gt;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,Which age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g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sz w:val="28"/>
          <w:szCs w:val="28"/>
        </w:rPr>
        <w:t>o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b/>
          <w:sz w:val="28"/>
          <w:szCs w:val="28"/>
        </w:rPr>
        <w:t xml:space="preserve">p 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s</w:t>
      </w:r>
      <w:r>
        <w:rPr>
          <w:rFonts w:ascii="Calibri" w:eastAsia="Calibri" w:hAnsi="Calibri" w:cs="Calibri"/>
          <w:b/>
          <w:sz w:val="28"/>
          <w:szCs w:val="28"/>
        </w:rPr>
        <w:t>pe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b/>
          <w:sz w:val="28"/>
          <w:szCs w:val="28"/>
        </w:rPr>
        <w:t>s</w:t>
      </w:r>
    </w:p>
    <w:p w:rsidR="006055D7" w:rsidRDefault="00DA77E9">
      <w:pPr>
        <w:spacing w:before="54"/>
        <w:ind w:left="8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he m</w:t>
      </w:r>
      <w:r>
        <w:rPr>
          <w:rFonts w:ascii="Calibri" w:eastAsia="Calibri" w:hAnsi="Calibri" w:cs="Calibri"/>
          <w:b/>
          <w:spacing w:val="-3"/>
          <w:sz w:val="28"/>
          <w:szCs w:val="28"/>
        </w:rPr>
        <w:t>o</w:t>
      </w:r>
      <w:r>
        <w:rPr>
          <w:rFonts w:ascii="Calibri" w:eastAsia="Calibri" w:hAnsi="Calibri" w:cs="Calibri"/>
          <w:b/>
          <w:sz w:val="28"/>
          <w:szCs w:val="28"/>
        </w:rPr>
        <w:t>st a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m</w:t>
      </w:r>
      <w:r>
        <w:rPr>
          <w:rFonts w:ascii="Calibri" w:eastAsia="Calibri" w:hAnsi="Calibri" w:cs="Calibri"/>
          <w:b/>
          <w:sz w:val="28"/>
          <w:szCs w:val="28"/>
        </w:rPr>
        <w:t>ou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b/>
          <w:sz w:val="28"/>
          <w:szCs w:val="28"/>
        </w:rPr>
        <w:t>t of</w:t>
      </w:r>
      <w:r>
        <w:rPr>
          <w:rFonts w:ascii="Calibri" w:eastAsia="Calibri" w:hAnsi="Calibri" w:cs="Calibri"/>
          <w:b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money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b/>
          <w:sz w:val="28"/>
          <w:szCs w:val="28"/>
        </w:rPr>
        <w:t>ave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l</w:t>
      </w:r>
      <w:r>
        <w:rPr>
          <w:rFonts w:ascii="Calibri" w:eastAsia="Calibri" w:hAnsi="Calibri" w:cs="Calibri"/>
          <w:b/>
          <w:sz w:val="28"/>
          <w:szCs w:val="28"/>
        </w:rPr>
        <w:t>l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b/>
          <w:sz w:val="28"/>
          <w:szCs w:val="28"/>
        </w:rPr>
        <w:t>ng.</w:t>
      </w:r>
    </w:p>
    <w:p w:rsidR="006055D7" w:rsidRDefault="006055D7">
      <w:pPr>
        <w:spacing w:before="12" w:line="240" w:lineRule="exact"/>
        <w:rPr>
          <w:sz w:val="24"/>
          <w:szCs w:val="24"/>
        </w:rPr>
      </w:pPr>
    </w:p>
    <w:p w:rsidR="006055D7" w:rsidRDefault="00DA77E9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el</w:t>
      </w:r>
      <w:r>
        <w:rPr>
          <w:rFonts w:ascii="Calibri" w:eastAsia="Calibri" w:hAnsi="Calibri" w:cs="Calibri"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 xml:space="preserve">w is </w:t>
      </w:r>
      <w:r>
        <w:rPr>
          <w:rFonts w:ascii="Calibri" w:eastAsia="Calibri" w:hAnsi="Calibri" w:cs="Calibri"/>
          <w:spacing w:val="-1"/>
          <w:sz w:val="28"/>
          <w:szCs w:val="28"/>
        </w:rPr>
        <w:t>th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c</w:t>
      </w:r>
      <w:r>
        <w:rPr>
          <w:rFonts w:ascii="Calibri" w:eastAsia="Calibri" w:hAnsi="Calibri" w:cs="Calibri"/>
          <w:sz w:val="28"/>
          <w:szCs w:val="28"/>
        </w:rPr>
        <w:t>ode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pacing w:val="3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d:</w:t>
      </w:r>
      <w:r>
        <w:rPr>
          <w:rFonts w:ascii="Calibri" w:eastAsia="Calibri" w:hAnsi="Calibri" w:cs="Calibri"/>
          <w:sz w:val="28"/>
          <w:szCs w:val="28"/>
        </w:rPr>
        <w:t>-</w:t>
      </w:r>
    </w:p>
    <w:p w:rsidR="006055D7" w:rsidRDefault="006055D7">
      <w:pPr>
        <w:spacing w:before="9" w:line="240" w:lineRule="exact"/>
        <w:rPr>
          <w:sz w:val="24"/>
          <w:szCs w:val="24"/>
        </w:rPr>
      </w:pPr>
    </w:p>
    <w:p w:rsidR="006055D7" w:rsidRDefault="00DA77E9">
      <w:pPr>
        <w:spacing w:line="276" w:lineRule="auto"/>
        <w:ind w:left="820" w:right="49" w:hanging="360"/>
        <w:rPr>
          <w:rFonts w:ascii="Calibri" w:eastAsia="Calibri" w:hAnsi="Calibri" w:cs="Calibri"/>
          <w:sz w:val="28"/>
          <w:szCs w:val="28"/>
        </w:rPr>
      </w:pPr>
      <w:r>
        <w:rPr>
          <w:spacing w:val="67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val 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ravel =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ase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1.ma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 xml:space="preserve">x </w:t>
      </w:r>
      <w:r>
        <w:rPr>
          <w:rFonts w:ascii="Calibri" w:eastAsia="Calibri" w:hAnsi="Calibri" w:cs="Calibri"/>
          <w:spacing w:val="-1"/>
          <w:sz w:val="28"/>
          <w:szCs w:val="28"/>
        </w:rPr>
        <w:t>=</w:t>
      </w:r>
      <w:r>
        <w:rPr>
          <w:rFonts w:ascii="Calibri" w:eastAsia="Calibri" w:hAnsi="Calibri" w:cs="Calibri"/>
          <w:sz w:val="28"/>
          <w:szCs w:val="28"/>
        </w:rPr>
        <w:t xml:space="preserve">&gt; 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x</w:t>
      </w:r>
      <w:r>
        <w:rPr>
          <w:rFonts w:ascii="Calibri" w:eastAsia="Calibri" w:hAnsi="Calibri" w:cs="Calibri"/>
          <w:spacing w:val="2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split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","</w:t>
      </w:r>
      <w:r>
        <w:rPr>
          <w:rFonts w:ascii="Calibri" w:eastAsia="Calibri" w:hAnsi="Calibri" w:cs="Calibri"/>
          <w:spacing w:val="-1"/>
          <w:sz w:val="28"/>
          <w:szCs w:val="28"/>
        </w:rPr>
        <w:t>)(</w:t>
      </w:r>
      <w:r>
        <w:rPr>
          <w:rFonts w:ascii="Calibri" w:eastAsia="Calibri" w:hAnsi="Calibri" w:cs="Calibri"/>
          <w:sz w:val="28"/>
          <w:szCs w:val="28"/>
        </w:rPr>
        <w:t>0</w:t>
      </w:r>
      <w:r>
        <w:rPr>
          <w:rFonts w:ascii="Calibri" w:eastAsia="Calibri" w:hAnsi="Calibri" w:cs="Calibri"/>
          <w:spacing w:val="-2"/>
          <w:sz w:val="28"/>
          <w:szCs w:val="28"/>
        </w:rPr>
        <w:t>)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toI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,</w:t>
      </w:r>
      <w:r>
        <w:rPr>
          <w:rFonts w:ascii="Calibri" w:eastAsia="Calibri" w:hAnsi="Calibri" w:cs="Calibri"/>
          <w:sz w:val="28"/>
          <w:szCs w:val="28"/>
        </w:rPr>
        <w:t>x.split</w:t>
      </w:r>
      <w:r>
        <w:rPr>
          <w:rFonts w:ascii="Calibri" w:eastAsia="Calibri" w:hAnsi="Calibri" w:cs="Calibri"/>
          <w:spacing w:val="-2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","</w:t>
      </w:r>
      <w:r>
        <w:rPr>
          <w:rFonts w:ascii="Calibri" w:eastAsia="Calibri" w:hAnsi="Calibri" w:cs="Calibri"/>
          <w:spacing w:val="-1"/>
          <w:sz w:val="28"/>
          <w:szCs w:val="28"/>
        </w:rPr>
        <w:t>)(</w:t>
      </w:r>
      <w:r>
        <w:rPr>
          <w:rFonts w:ascii="Calibri" w:eastAsia="Calibri" w:hAnsi="Calibri" w:cs="Calibri"/>
          <w:sz w:val="28"/>
          <w:szCs w:val="28"/>
        </w:rPr>
        <w:t>1</w:t>
      </w:r>
      <w:r>
        <w:rPr>
          <w:rFonts w:ascii="Calibri" w:eastAsia="Calibri" w:hAnsi="Calibri" w:cs="Calibri"/>
          <w:spacing w:val="-2"/>
          <w:sz w:val="28"/>
          <w:szCs w:val="28"/>
        </w:rPr>
        <w:t>)</w:t>
      </w:r>
      <w:r>
        <w:rPr>
          <w:rFonts w:ascii="Calibri" w:eastAsia="Calibri" w:hAnsi="Calibri" w:cs="Calibri"/>
          <w:sz w:val="28"/>
          <w:szCs w:val="28"/>
        </w:rPr>
        <w:t>,x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split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","</w:t>
      </w:r>
      <w:r>
        <w:rPr>
          <w:rFonts w:ascii="Calibri" w:eastAsia="Calibri" w:hAnsi="Calibri" w:cs="Calibri"/>
          <w:spacing w:val="-1"/>
          <w:sz w:val="28"/>
          <w:szCs w:val="28"/>
        </w:rPr>
        <w:t>)(</w:t>
      </w:r>
      <w:r>
        <w:rPr>
          <w:rFonts w:ascii="Calibri" w:eastAsia="Calibri" w:hAnsi="Calibri" w:cs="Calibri"/>
          <w:sz w:val="28"/>
          <w:szCs w:val="28"/>
        </w:rPr>
        <w:t>2</w:t>
      </w:r>
      <w:r>
        <w:rPr>
          <w:rFonts w:ascii="Calibri" w:eastAsia="Calibri" w:hAnsi="Calibri" w:cs="Calibri"/>
          <w:spacing w:val="-2"/>
          <w:sz w:val="28"/>
          <w:szCs w:val="28"/>
        </w:rPr>
        <w:t>)</w:t>
      </w:r>
      <w:r>
        <w:rPr>
          <w:rFonts w:ascii="Calibri" w:eastAsia="Calibri" w:hAnsi="Calibri" w:cs="Calibri"/>
          <w:sz w:val="28"/>
          <w:szCs w:val="28"/>
        </w:rPr>
        <w:t>,x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split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","</w:t>
      </w:r>
      <w:r>
        <w:rPr>
          <w:rFonts w:ascii="Calibri" w:eastAsia="Calibri" w:hAnsi="Calibri" w:cs="Calibri"/>
          <w:spacing w:val="-1"/>
          <w:sz w:val="28"/>
          <w:szCs w:val="28"/>
        </w:rPr>
        <w:t>)(</w:t>
      </w:r>
      <w:r>
        <w:rPr>
          <w:rFonts w:ascii="Calibri" w:eastAsia="Calibri" w:hAnsi="Calibri" w:cs="Calibri"/>
          <w:sz w:val="28"/>
          <w:szCs w:val="28"/>
        </w:rPr>
        <w:t>3</w:t>
      </w:r>
      <w:r>
        <w:rPr>
          <w:rFonts w:ascii="Calibri" w:eastAsia="Calibri" w:hAnsi="Calibri" w:cs="Calibri"/>
          <w:spacing w:val="-2"/>
          <w:sz w:val="28"/>
          <w:szCs w:val="28"/>
        </w:rPr>
        <w:t>)</w:t>
      </w:r>
      <w:r>
        <w:rPr>
          <w:rFonts w:ascii="Calibri" w:eastAsia="Calibri" w:hAnsi="Calibri" w:cs="Calibri"/>
          <w:sz w:val="28"/>
          <w:szCs w:val="28"/>
        </w:rPr>
        <w:t>,x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split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","</w:t>
      </w:r>
      <w:r>
        <w:rPr>
          <w:rFonts w:ascii="Calibri" w:eastAsia="Calibri" w:hAnsi="Calibri" w:cs="Calibri"/>
          <w:spacing w:val="-1"/>
          <w:sz w:val="28"/>
          <w:szCs w:val="28"/>
        </w:rPr>
        <w:t>)(</w:t>
      </w:r>
      <w:r>
        <w:rPr>
          <w:rFonts w:ascii="Calibri" w:eastAsia="Calibri" w:hAnsi="Calibri" w:cs="Calibri"/>
          <w:sz w:val="28"/>
          <w:szCs w:val="28"/>
        </w:rPr>
        <w:t>4)</w:t>
      </w:r>
    </w:p>
    <w:p w:rsidR="006055D7" w:rsidRDefault="00DA77E9">
      <w:pPr>
        <w:spacing w:before="2"/>
        <w:ind w:left="8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toI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,</w:t>
      </w:r>
      <w:r>
        <w:rPr>
          <w:rFonts w:ascii="Calibri" w:eastAsia="Calibri" w:hAnsi="Calibri" w:cs="Calibri"/>
          <w:sz w:val="28"/>
          <w:szCs w:val="28"/>
        </w:rPr>
        <w:t>x</w:t>
      </w:r>
      <w:r>
        <w:rPr>
          <w:rFonts w:ascii="Calibri" w:eastAsia="Calibri" w:hAnsi="Calibri" w:cs="Calibri"/>
          <w:spacing w:val="2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sp</w:t>
      </w:r>
      <w:r>
        <w:rPr>
          <w:rFonts w:ascii="Calibri" w:eastAsia="Calibri" w:hAnsi="Calibri" w:cs="Calibri"/>
          <w:spacing w:val="-3"/>
          <w:sz w:val="28"/>
          <w:szCs w:val="28"/>
        </w:rPr>
        <w:t>l</w:t>
      </w:r>
      <w:r>
        <w:rPr>
          <w:rFonts w:ascii="Calibri" w:eastAsia="Calibri" w:hAnsi="Calibri" w:cs="Calibri"/>
          <w:sz w:val="28"/>
          <w:szCs w:val="28"/>
        </w:rPr>
        <w:t>it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","</w:t>
      </w:r>
      <w:r>
        <w:rPr>
          <w:rFonts w:ascii="Calibri" w:eastAsia="Calibri" w:hAnsi="Calibri" w:cs="Calibri"/>
          <w:spacing w:val="-1"/>
          <w:sz w:val="28"/>
          <w:szCs w:val="28"/>
        </w:rPr>
        <w:t>)(</w:t>
      </w:r>
      <w:r>
        <w:rPr>
          <w:rFonts w:ascii="Calibri" w:eastAsia="Calibri" w:hAnsi="Calibri" w:cs="Calibri"/>
          <w:sz w:val="28"/>
          <w:szCs w:val="28"/>
        </w:rPr>
        <w:t>5</w:t>
      </w:r>
      <w:r>
        <w:rPr>
          <w:rFonts w:ascii="Calibri" w:eastAsia="Calibri" w:hAnsi="Calibri" w:cs="Calibri"/>
          <w:spacing w:val="-2"/>
          <w:sz w:val="28"/>
          <w:szCs w:val="28"/>
        </w:rPr>
        <w:t>)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toI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1"/>
          <w:sz w:val="28"/>
          <w:szCs w:val="28"/>
        </w:rPr>
        <w:t>)</w:t>
      </w:r>
      <w:r>
        <w:rPr>
          <w:rFonts w:ascii="Calibri" w:eastAsia="Calibri" w:hAnsi="Calibri" w:cs="Calibri"/>
          <w:sz w:val="28"/>
          <w:szCs w:val="28"/>
        </w:rPr>
        <w:t>)</w:t>
      </w:r>
    </w:p>
    <w:p w:rsidR="006055D7" w:rsidRDefault="006055D7">
      <w:pPr>
        <w:spacing w:before="11" w:line="240" w:lineRule="exact"/>
        <w:rPr>
          <w:sz w:val="24"/>
          <w:szCs w:val="24"/>
        </w:rPr>
      </w:pPr>
    </w:p>
    <w:p w:rsidR="006055D7" w:rsidRDefault="00DA77E9">
      <w:pPr>
        <w:ind w:left="460"/>
        <w:rPr>
          <w:rFonts w:ascii="Calibri" w:eastAsia="Calibri" w:hAnsi="Calibri" w:cs="Calibri"/>
          <w:sz w:val="28"/>
          <w:szCs w:val="28"/>
        </w:rPr>
      </w:pPr>
      <w:r>
        <w:rPr>
          <w:spacing w:val="67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val 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rans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t =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ase</w:t>
      </w:r>
      <w:r>
        <w:rPr>
          <w:rFonts w:ascii="Calibri" w:eastAsia="Calibri" w:hAnsi="Calibri" w:cs="Calibri"/>
          <w:spacing w:val="-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DD2.ma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 xml:space="preserve">x </w:t>
      </w:r>
      <w:r>
        <w:rPr>
          <w:rFonts w:ascii="Calibri" w:eastAsia="Calibri" w:hAnsi="Calibri" w:cs="Calibri"/>
          <w:spacing w:val="-1"/>
          <w:sz w:val="28"/>
          <w:szCs w:val="28"/>
        </w:rPr>
        <w:t>=</w:t>
      </w:r>
      <w:r>
        <w:rPr>
          <w:rFonts w:ascii="Calibri" w:eastAsia="Calibri" w:hAnsi="Calibri" w:cs="Calibri"/>
          <w:sz w:val="28"/>
          <w:szCs w:val="28"/>
        </w:rPr>
        <w:t>&gt;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x</w:t>
      </w:r>
      <w:r>
        <w:rPr>
          <w:rFonts w:ascii="Calibri" w:eastAsia="Calibri" w:hAnsi="Calibri" w:cs="Calibri"/>
          <w:spacing w:val="2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spli</w:t>
      </w:r>
      <w:r>
        <w:rPr>
          <w:rFonts w:ascii="Calibri" w:eastAsia="Calibri" w:hAnsi="Calibri" w:cs="Calibri"/>
          <w:spacing w:val="-3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","</w:t>
      </w:r>
      <w:r>
        <w:rPr>
          <w:rFonts w:ascii="Calibri" w:eastAsia="Calibri" w:hAnsi="Calibri" w:cs="Calibri"/>
          <w:spacing w:val="-1"/>
          <w:sz w:val="28"/>
          <w:szCs w:val="28"/>
        </w:rPr>
        <w:t>)(</w:t>
      </w:r>
      <w:r>
        <w:rPr>
          <w:rFonts w:ascii="Calibri" w:eastAsia="Calibri" w:hAnsi="Calibri" w:cs="Calibri"/>
          <w:sz w:val="28"/>
          <w:szCs w:val="28"/>
        </w:rPr>
        <w:t>0</w:t>
      </w:r>
      <w:r>
        <w:rPr>
          <w:rFonts w:ascii="Calibri" w:eastAsia="Calibri" w:hAnsi="Calibri" w:cs="Calibri"/>
          <w:spacing w:val="-2"/>
          <w:sz w:val="28"/>
          <w:szCs w:val="28"/>
        </w:rPr>
        <w:t>)</w:t>
      </w:r>
      <w:r>
        <w:rPr>
          <w:rFonts w:ascii="Calibri" w:eastAsia="Calibri" w:hAnsi="Calibri" w:cs="Calibri"/>
          <w:sz w:val="28"/>
          <w:szCs w:val="28"/>
        </w:rPr>
        <w:t>,x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split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","</w:t>
      </w:r>
      <w:r>
        <w:rPr>
          <w:rFonts w:ascii="Calibri" w:eastAsia="Calibri" w:hAnsi="Calibri" w:cs="Calibri"/>
          <w:spacing w:val="-1"/>
          <w:sz w:val="28"/>
          <w:szCs w:val="28"/>
        </w:rPr>
        <w:t>)(</w:t>
      </w:r>
      <w:r>
        <w:rPr>
          <w:rFonts w:ascii="Calibri" w:eastAsia="Calibri" w:hAnsi="Calibri" w:cs="Calibri"/>
          <w:sz w:val="28"/>
          <w:szCs w:val="28"/>
        </w:rPr>
        <w:t>1</w:t>
      </w:r>
      <w:r>
        <w:rPr>
          <w:rFonts w:ascii="Calibri" w:eastAsia="Calibri" w:hAnsi="Calibri" w:cs="Calibri"/>
          <w:spacing w:val="-2"/>
          <w:sz w:val="28"/>
          <w:szCs w:val="28"/>
        </w:rPr>
        <w:t>)</w:t>
      </w:r>
      <w:r>
        <w:rPr>
          <w:rFonts w:ascii="Calibri" w:eastAsia="Calibri" w:hAnsi="Calibri" w:cs="Calibri"/>
          <w:spacing w:val="3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toI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)</w:t>
      </w:r>
      <w:r>
        <w:rPr>
          <w:rFonts w:ascii="Calibri" w:eastAsia="Calibri" w:hAnsi="Calibri" w:cs="Calibri"/>
          <w:sz w:val="28"/>
          <w:szCs w:val="28"/>
        </w:rPr>
        <w:t>)</w:t>
      </w:r>
    </w:p>
    <w:p w:rsidR="006055D7" w:rsidRDefault="006055D7">
      <w:pPr>
        <w:spacing w:before="9" w:line="240" w:lineRule="exact"/>
        <w:rPr>
          <w:sz w:val="24"/>
          <w:szCs w:val="24"/>
        </w:rPr>
      </w:pPr>
    </w:p>
    <w:p w:rsidR="006055D7" w:rsidRDefault="00DA77E9">
      <w:pPr>
        <w:spacing w:line="278" w:lineRule="auto"/>
        <w:ind w:left="820" w:right="2289" w:hanging="360"/>
        <w:rPr>
          <w:rFonts w:ascii="Calibri" w:eastAsia="Calibri" w:hAnsi="Calibri" w:cs="Calibri"/>
          <w:sz w:val="28"/>
          <w:szCs w:val="28"/>
        </w:rPr>
      </w:pPr>
      <w:r>
        <w:rPr>
          <w:spacing w:val="67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val </w:t>
      </w:r>
      <w:r>
        <w:rPr>
          <w:rFonts w:ascii="Calibri" w:eastAsia="Calibri" w:hAnsi="Calibri" w:cs="Calibri"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ser =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ase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DD3</w:t>
      </w:r>
      <w:r>
        <w:rPr>
          <w:rFonts w:ascii="Calibri" w:eastAsia="Calibri" w:hAnsi="Calibri" w:cs="Calibri"/>
          <w:spacing w:val="-2"/>
          <w:sz w:val="28"/>
          <w:szCs w:val="28"/>
        </w:rPr>
        <w:t>.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p(</w:t>
      </w:r>
      <w:r>
        <w:rPr>
          <w:rFonts w:ascii="Calibri" w:eastAsia="Calibri" w:hAnsi="Calibri" w:cs="Calibri"/>
          <w:sz w:val="28"/>
          <w:szCs w:val="28"/>
        </w:rPr>
        <w:t xml:space="preserve">x </w:t>
      </w:r>
      <w:r>
        <w:rPr>
          <w:rFonts w:ascii="Calibri" w:eastAsia="Calibri" w:hAnsi="Calibri" w:cs="Calibri"/>
          <w:spacing w:val="-1"/>
          <w:sz w:val="28"/>
          <w:szCs w:val="28"/>
        </w:rPr>
        <w:t>=</w:t>
      </w:r>
      <w:r>
        <w:rPr>
          <w:rFonts w:ascii="Calibri" w:eastAsia="Calibri" w:hAnsi="Calibri" w:cs="Calibri"/>
          <w:sz w:val="28"/>
          <w:szCs w:val="28"/>
        </w:rPr>
        <w:t xml:space="preserve">&gt; 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x</w:t>
      </w:r>
      <w:r>
        <w:rPr>
          <w:rFonts w:ascii="Calibri" w:eastAsia="Calibri" w:hAnsi="Calibri" w:cs="Calibri"/>
          <w:spacing w:val="2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split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","</w:t>
      </w:r>
      <w:r>
        <w:rPr>
          <w:rFonts w:ascii="Calibri" w:eastAsia="Calibri" w:hAnsi="Calibri" w:cs="Calibri"/>
          <w:spacing w:val="-1"/>
          <w:sz w:val="28"/>
          <w:szCs w:val="28"/>
        </w:rPr>
        <w:t>)(</w:t>
      </w:r>
      <w:r>
        <w:rPr>
          <w:rFonts w:ascii="Calibri" w:eastAsia="Calibri" w:hAnsi="Calibri" w:cs="Calibri"/>
          <w:sz w:val="28"/>
          <w:szCs w:val="28"/>
        </w:rPr>
        <w:t>0</w:t>
      </w:r>
      <w:r>
        <w:rPr>
          <w:rFonts w:ascii="Calibri" w:eastAsia="Calibri" w:hAnsi="Calibri" w:cs="Calibri"/>
          <w:spacing w:val="-2"/>
          <w:sz w:val="28"/>
          <w:szCs w:val="28"/>
        </w:rPr>
        <w:t>)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toI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,</w:t>
      </w:r>
      <w:r>
        <w:rPr>
          <w:rFonts w:ascii="Calibri" w:eastAsia="Calibri" w:hAnsi="Calibri" w:cs="Calibri"/>
          <w:sz w:val="28"/>
          <w:szCs w:val="28"/>
        </w:rPr>
        <w:t>x.split</w:t>
      </w:r>
      <w:r>
        <w:rPr>
          <w:rFonts w:ascii="Calibri" w:eastAsia="Calibri" w:hAnsi="Calibri" w:cs="Calibri"/>
          <w:spacing w:val="-2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","</w:t>
      </w:r>
      <w:r>
        <w:rPr>
          <w:rFonts w:ascii="Calibri" w:eastAsia="Calibri" w:hAnsi="Calibri" w:cs="Calibri"/>
          <w:spacing w:val="-1"/>
          <w:sz w:val="28"/>
          <w:szCs w:val="28"/>
        </w:rPr>
        <w:t>)(</w:t>
      </w:r>
      <w:r>
        <w:rPr>
          <w:rFonts w:ascii="Calibri" w:eastAsia="Calibri" w:hAnsi="Calibri" w:cs="Calibri"/>
          <w:sz w:val="28"/>
          <w:szCs w:val="28"/>
        </w:rPr>
        <w:t>1</w:t>
      </w:r>
      <w:r>
        <w:rPr>
          <w:rFonts w:ascii="Calibri" w:eastAsia="Calibri" w:hAnsi="Calibri" w:cs="Calibri"/>
          <w:spacing w:val="-2"/>
          <w:sz w:val="28"/>
          <w:szCs w:val="28"/>
        </w:rPr>
        <w:t>)</w:t>
      </w:r>
      <w:r>
        <w:rPr>
          <w:rFonts w:ascii="Calibri" w:eastAsia="Calibri" w:hAnsi="Calibri" w:cs="Calibri"/>
          <w:sz w:val="28"/>
          <w:szCs w:val="28"/>
        </w:rPr>
        <w:t>,x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split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","</w:t>
      </w:r>
      <w:r>
        <w:rPr>
          <w:rFonts w:ascii="Calibri" w:eastAsia="Calibri" w:hAnsi="Calibri" w:cs="Calibri"/>
          <w:spacing w:val="-1"/>
          <w:sz w:val="28"/>
          <w:szCs w:val="28"/>
        </w:rPr>
        <w:t>)(</w:t>
      </w:r>
      <w:r>
        <w:rPr>
          <w:rFonts w:ascii="Calibri" w:eastAsia="Calibri" w:hAnsi="Calibri" w:cs="Calibri"/>
          <w:sz w:val="28"/>
          <w:szCs w:val="28"/>
        </w:rPr>
        <w:t>2</w:t>
      </w:r>
      <w:r>
        <w:rPr>
          <w:rFonts w:ascii="Calibri" w:eastAsia="Calibri" w:hAnsi="Calibri" w:cs="Calibri"/>
          <w:spacing w:val="-2"/>
          <w:sz w:val="28"/>
          <w:szCs w:val="28"/>
        </w:rPr>
        <w:t>)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toI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1"/>
          <w:sz w:val="28"/>
          <w:szCs w:val="28"/>
        </w:rPr>
        <w:t>)</w:t>
      </w:r>
      <w:r>
        <w:rPr>
          <w:rFonts w:ascii="Calibri" w:eastAsia="Calibri" w:hAnsi="Calibri" w:cs="Calibri"/>
          <w:sz w:val="28"/>
          <w:szCs w:val="28"/>
        </w:rPr>
        <w:t>)</w:t>
      </w:r>
    </w:p>
    <w:p w:rsidR="006055D7" w:rsidRDefault="006055D7">
      <w:pPr>
        <w:spacing w:before="4" w:line="180" w:lineRule="exact"/>
        <w:rPr>
          <w:sz w:val="19"/>
          <w:szCs w:val="19"/>
        </w:rPr>
      </w:pPr>
    </w:p>
    <w:p w:rsidR="006055D7" w:rsidRDefault="00DA77E9">
      <w:pPr>
        <w:spacing w:line="278" w:lineRule="auto"/>
        <w:ind w:left="820" w:right="487" w:hanging="360"/>
        <w:rPr>
          <w:rFonts w:ascii="Calibri" w:eastAsia="Calibri" w:hAnsi="Calibri" w:cs="Calibri"/>
          <w:sz w:val="28"/>
          <w:szCs w:val="28"/>
        </w:rPr>
      </w:pPr>
      <w:r>
        <w:rPr>
          <w:spacing w:val="67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val Ag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Map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=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ser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pacing w:val="-4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p(</w:t>
      </w:r>
      <w:r>
        <w:rPr>
          <w:rFonts w:ascii="Calibri" w:eastAsia="Calibri" w:hAnsi="Calibri" w:cs="Calibri"/>
          <w:sz w:val="28"/>
          <w:szCs w:val="28"/>
        </w:rPr>
        <w:t xml:space="preserve">x </w:t>
      </w:r>
      <w:r>
        <w:rPr>
          <w:rFonts w:ascii="Calibri" w:eastAsia="Calibri" w:hAnsi="Calibri" w:cs="Calibri"/>
          <w:spacing w:val="-1"/>
          <w:sz w:val="28"/>
          <w:szCs w:val="28"/>
        </w:rPr>
        <w:t>=</w:t>
      </w:r>
      <w:r>
        <w:rPr>
          <w:rFonts w:ascii="Calibri" w:eastAsia="Calibri" w:hAnsi="Calibri" w:cs="Calibri"/>
          <w:sz w:val="28"/>
          <w:szCs w:val="28"/>
        </w:rPr>
        <w:t>&gt;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x</w:t>
      </w:r>
      <w:r>
        <w:rPr>
          <w:rFonts w:ascii="Calibri" w:eastAsia="Calibri" w:hAnsi="Calibri" w:cs="Calibri"/>
          <w:spacing w:val="2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_1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-</w:t>
      </w:r>
      <w:r>
        <w:rPr>
          <w:rFonts w:ascii="Calibri" w:eastAsia="Calibri" w:hAnsi="Calibri" w:cs="Calibri"/>
          <w:sz w:val="28"/>
          <w:szCs w:val="28"/>
        </w:rPr>
        <w:t>&gt;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{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f(x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pacing w:val="-3"/>
          <w:sz w:val="28"/>
          <w:szCs w:val="28"/>
        </w:rPr>
        <w:t>_</w:t>
      </w:r>
      <w:r>
        <w:rPr>
          <w:rFonts w:ascii="Calibri" w:eastAsia="Calibri" w:hAnsi="Calibri" w:cs="Calibri"/>
          <w:sz w:val="28"/>
          <w:szCs w:val="28"/>
        </w:rPr>
        <w:t>3</w:t>
      </w:r>
      <w:r>
        <w:rPr>
          <w:rFonts w:ascii="Calibri" w:eastAsia="Calibri" w:hAnsi="Calibri" w:cs="Calibri"/>
          <w:spacing w:val="-1"/>
          <w:sz w:val="28"/>
          <w:szCs w:val="28"/>
        </w:rPr>
        <w:t>&lt;</w:t>
      </w:r>
      <w:r>
        <w:rPr>
          <w:rFonts w:ascii="Calibri" w:eastAsia="Calibri" w:hAnsi="Calibri" w:cs="Calibri"/>
          <w:sz w:val="28"/>
          <w:szCs w:val="28"/>
        </w:rPr>
        <w:t>2</w:t>
      </w:r>
      <w:r>
        <w:rPr>
          <w:rFonts w:ascii="Calibri" w:eastAsia="Calibri" w:hAnsi="Calibri" w:cs="Calibri"/>
          <w:spacing w:val="-1"/>
          <w:sz w:val="28"/>
          <w:szCs w:val="28"/>
        </w:rPr>
        <w:t>0</w:t>
      </w:r>
      <w:r>
        <w:rPr>
          <w:rFonts w:ascii="Calibri" w:eastAsia="Calibri" w:hAnsi="Calibri" w:cs="Calibri"/>
          <w:sz w:val="28"/>
          <w:szCs w:val="28"/>
        </w:rPr>
        <w:t>)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"2</w:t>
      </w:r>
      <w:r>
        <w:rPr>
          <w:rFonts w:ascii="Calibri" w:eastAsia="Calibri" w:hAnsi="Calibri" w:cs="Calibri"/>
          <w:spacing w:val="-1"/>
          <w:sz w:val="28"/>
          <w:szCs w:val="28"/>
        </w:rPr>
        <w:t>0</w:t>
      </w:r>
      <w:r>
        <w:rPr>
          <w:rFonts w:ascii="Calibri" w:eastAsia="Calibri" w:hAnsi="Calibri" w:cs="Calibri"/>
          <w:sz w:val="28"/>
          <w:szCs w:val="28"/>
        </w:rPr>
        <w:t>"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else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1"/>
          <w:sz w:val="28"/>
          <w:szCs w:val="28"/>
        </w:rPr>
        <w:t>f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x</w:t>
      </w:r>
      <w:r>
        <w:rPr>
          <w:rFonts w:ascii="Calibri" w:eastAsia="Calibri" w:hAnsi="Calibri" w:cs="Calibri"/>
          <w:spacing w:val="2"/>
          <w:sz w:val="28"/>
          <w:szCs w:val="28"/>
        </w:rPr>
        <w:t>.</w:t>
      </w:r>
      <w:r>
        <w:rPr>
          <w:rFonts w:ascii="Calibri" w:eastAsia="Calibri" w:hAnsi="Calibri" w:cs="Calibri"/>
          <w:spacing w:val="-3"/>
          <w:sz w:val="28"/>
          <w:szCs w:val="28"/>
        </w:rPr>
        <w:t>_</w:t>
      </w:r>
      <w:r>
        <w:rPr>
          <w:rFonts w:ascii="Calibri" w:eastAsia="Calibri" w:hAnsi="Calibri" w:cs="Calibri"/>
          <w:sz w:val="28"/>
          <w:szCs w:val="28"/>
        </w:rPr>
        <w:t>3</w:t>
      </w:r>
      <w:r>
        <w:rPr>
          <w:rFonts w:ascii="Calibri" w:eastAsia="Calibri" w:hAnsi="Calibri" w:cs="Calibri"/>
          <w:spacing w:val="-1"/>
          <w:sz w:val="28"/>
          <w:szCs w:val="28"/>
        </w:rPr>
        <w:t>&gt;</w:t>
      </w:r>
      <w:r>
        <w:rPr>
          <w:rFonts w:ascii="Calibri" w:eastAsia="Calibri" w:hAnsi="Calibri" w:cs="Calibri"/>
          <w:sz w:val="28"/>
          <w:szCs w:val="28"/>
        </w:rPr>
        <w:t>3</w:t>
      </w:r>
      <w:r>
        <w:rPr>
          <w:rFonts w:ascii="Calibri" w:eastAsia="Calibri" w:hAnsi="Calibri" w:cs="Calibri"/>
          <w:spacing w:val="-1"/>
          <w:sz w:val="28"/>
          <w:szCs w:val="28"/>
        </w:rPr>
        <w:t>5</w:t>
      </w:r>
      <w:r>
        <w:rPr>
          <w:rFonts w:ascii="Calibri" w:eastAsia="Calibri" w:hAnsi="Calibri" w:cs="Calibri"/>
          <w:sz w:val="28"/>
          <w:szCs w:val="28"/>
        </w:rPr>
        <w:t>) "3</w:t>
      </w:r>
      <w:r>
        <w:rPr>
          <w:rFonts w:ascii="Calibri" w:eastAsia="Calibri" w:hAnsi="Calibri" w:cs="Calibri"/>
          <w:spacing w:val="-1"/>
          <w:sz w:val="28"/>
          <w:szCs w:val="28"/>
        </w:rPr>
        <w:t>5</w:t>
      </w:r>
      <w:r>
        <w:rPr>
          <w:rFonts w:ascii="Calibri" w:eastAsia="Calibri" w:hAnsi="Calibri" w:cs="Calibri"/>
          <w:sz w:val="28"/>
          <w:szCs w:val="28"/>
        </w:rPr>
        <w:t>" else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"2</w:t>
      </w:r>
      <w:r>
        <w:rPr>
          <w:rFonts w:ascii="Calibri" w:eastAsia="Calibri" w:hAnsi="Calibri" w:cs="Calibri"/>
          <w:spacing w:val="-1"/>
          <w:sz w:val="28"/>
          <w:szCs w:val="28"/>
        </w:rPr>
        <w:t>0</w:t>
      </w:r>
      <w:r>
        <w:rPr>
          <w:rFonts w:ascii="Calibri" w:eastAsia="Calibri" w:hAnsi="Calibri" w:cs="Calibri"/>
          <w:sz w:val="28"/>
          <w:szCs w:val="28"/>
        </w:rPr>
        <w:t>-3</w:t>
      </w:r>
      <w:r>
        <w:rPr>
          <w:rFonts w:ascii="Calibri" w:eastAsia="Calibri" w:hAnsi="Calibri" w:cs="Calibri"/>
          <w:spacing w:val="-1"/>
          <w:sz w:val="28"/>
          <w:szCs w:val="28"/>
        </w:rPr>
        <w:t>5</w:t>
      </w:r>
      <w:r>
        <w:rPr>
          <w:rFonts w:ascii="Calibri" w:eastAsia="Calibri" w:hAnsi="Calibri" w:cs="Calibri"/>
          <w:sz w:val="28"/>
          <w:szCs w:val="28"/>
        </w:rPr>
        <w:t>" })</w:t>
      </w:r>
    </w:p>
    <w:p w:rsidR="006055D7" w:rsidRDefault="006055D7">
      <w:pPr>
        <w:spacing w:before="7" w:line="180" w:lineRule="exact"/>
        <w:rPr>
          <w:sz w:val="19"/>
          <w:szCs w:val="19"/>
        </w:rPr>
      </w:pPr>
    </w:p>
    <w:p w:rsidR="006055D7" w:rsidRDefault="00DA77E9">
      <w:pPr>
        <w:ind w:left="460"/>
        <w:rPr>
          <w:rFonts w:ascii="Calibri" w:eastAsia="Calibri" w:hAnsi="Calibri" w:cs="Calibri"/>
          <w:sz w:val="28"/>
          <w:szCs w:val="28"/>
        </w:rPr>
      </w:pPr>
      <w:r>
        <w:rPr>
          <w:spacing w:val="67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val </w:t>
      </w:r>
      <w:r>
        <w:rPr>
          <w:rFonts w:ascii="Calibri" w:eastAsia="Calibri" w:hAnsi="Calibri" w:cs="Calibri"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serMap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=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travel</w:t>
      </w:r>
      <w:r>
        <w:rPr>
          <w:rFonts w:ascii="Calibri" w:eastAsia="Calibri" w:hAnsi="Calibri" w:cs="Calibri"/>
          <w:spacing w:val="-1"/>
          <w:sz w:val="28"/>
          <w:szCs w:val="28"/>
        </w:rPr>
        <w:t>.m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p(</w:t>
      </w:r>
      <w:r>
        <w:rPr>
          <w:rFonts w:ascii="Calibri" w:eastAsia="Calibri" w:hAnsi="Calibri" w:cs="Calibri"/>
          <w:sz w:val="28"/>
          <w:szCs w:val="28"/>
        </w:rPr>
        <w:t xml:space="preserve">x </w:t>
      </w:r>
      <w:r>
        <w:rPr>
          <w:rFonts w:ascii="Calibri" w:eastAsia="Calibri" w:hAnsi="Calibri" w:cs="Calibri"/>
          <w:spacing w:val="-1"/>
          <w:sz w:val="28"/>
          <w:szCs w:val="28"/>
        </w:rPr>
        <w:t>=</w:t>
      </w:r>
      <w:r>
        <w:rPr>
          <w:rFonts w:ascii="Calibri" w:eastAsia="Calibri" w:hAnsi="Calibri" w:cs="Calibri"/>
          <w:sz w:val="28"/>
          <w:szCs w:val="28"/>
        </w:rPr>
        <w:t>&gt;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x</w:t>
      </w:r>
      <w:r>
        <w:rPr>
          <w:rFonts w:ascii="Calibri" w:eastAsia="Calibri" w:hAnsi="Calibri" w:cs="Calibri"/>
          <w:spacing w:val="2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_4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-&gt;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x</w:t>
      </w:r>
      <w:r>
        <w:rPr>
          <w:rFonts w:ascii="Calibri" w:eastAsia="Calibri" w:hAnsi="Calibri" w:cs="Calibri"/>
          <w:spacing w:val="2"/>
          <w:sz w:val="28"/>
          <w:szCs w:val="28"/>
        </w:rPr>
        <w:t>.</w:t>
      </w:r>
      <w:r>
        <w:rPr>
          <w:rFonts w:ascii="Calibri" w:eastAsia="Calibri" w:hAnsi="Calibri" w:cs="Calibri"/>
          <w:spacing w:val="1"/>
          <w:sz w:val="28"/>
          <w:szCs w:val="28"/>
        </w:rPr>
        <w:t>_</w:t>
      </w:r>
      <w:r>
        <w:rPr>
          <w:rFonts w:ascii="Calibri" w:eastAsia="Calibri" w:hAnsi="Calibri" w:cs="Calibri"/>
          <w:sz w:val="28"/>
          <w:szCs w:val="28"/>
        </w:rPr>
        <w:t>1</w:t>
      </w:r>
      <w:r>
        <w:rPr>
          <w:rFonts w:ascii="Calibri" w:eastAsia="Calibri" w:hAnsi="Calibri" w:cs="Calibri"/>
          <w:spacing w:val="-1"/>
          <w:sz w:val="28"/>
          <w:szCs w:val="28"/>
        </w:rPr>
        <w:t>,</w:t>
      </w:r>
      <w:r>
        <w:rPr>
          <w:rFonts w:ascii="Calibri" w:eastAsia="Calibri" w:hAnsi="Calibri" w:cs="Calibri"/>
          <w:sz w:val="28"/>
          <w:szCs w:val="28"/>
        </w:rPr>
        <w:t>x</w:t>
      </w:r>
      <w:r>
        <w:rPr>
          <w:rFonts w:ascii="Calibri" w:eastAsia="Calibri" w:hAnsi="Calibri" w:cs="Calibri"/>
          <w:spacing w:val="2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_</w:t>
      </w:r>
      <w:r>
        <w:rPr>
          <w:rFonts w:ascii="Calibri" w:eastAsia="Calibri" w:hAnsi="Calibri" w:cs="Calibri"/>
          <w:spacing w:val="-1"/>
          <w:sz w:val="28"/>
          <w:szCs w:val="28"/>
        </w:rPr>
        <w:t>5)</w:t>
      </w:r>
      <w:r>
        <w:rPr>
          <w:rFonts w:ascii="Calibri" w:eastAsia="Calibri" w:hAnsi="Calibri" w:cs="Calibri"/>
          <w:sz w:val="28"/>
          <w:szCs w:val="28"/>
        </w:rPr>
        <w:t>)</w:t>
      </w:r>
    </w:p>
    <w:p w:rsidR="006055D7" w:rsidRDefault="006055D7">
      <w:pPr>
        <w:spacing w:before="11" w:line="240" w:lineRule="exact"/>
        <w:rPr>
          <w:sz w:val="24"/>
          <w:szCs w:val="24"/>
        </w:rPr>
      </w:pPr>
    </w:p>
    <w:p w:rsidR="006055D7" w:rsidRDefault="00DA77E9">
      <w:pPr>
        <w:ind w:left="460"/>
        <w:rPr>
          <w:rFonts w:ascii="Calibri" w:eastAsia="Calibri" w:hAnsi="Calibri" w:cs="Calibri"/>
          <w:sz w:val="28"/>
          <w:szCs w:val="28"/>
        </w:rPr>
      </w:pPr>
      <w:r>
        <w:rPr>
          <w:spacing w:val="67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val 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rans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ap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=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tra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sport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p(</w:t>
      </w:r>
      <w:r>
        <w:rPr>
          <w:rFonts w:ascii="Calibri" w:eastAsia="Calibri" w:hAnsi="Calibri" w:cs="Calibri"/>
          <w:sz w:val="28"/>
          <w:szCs w:val="28"/>
        </w:rPr>
        <w:t>x=&gt;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x</w:t>
      </w:r>
      <w:r>
        <w:rPr>
          <w:rFonts w:ascii="Calibri" w:eastAsia="Calibri" w:hAnsi="Calibri" w:cs="Calibri"/>
          <w:spacing w:val="2"/>
          <w:sz w:val="28"/>
          <w:szCs w:val="28"/>
        </w:rPr>
        <w:t>.</w:t>
      </w:r>
      <w:r>
        <w:rPr>
          <w:rFonts w:ascii="Calibri" w:eastAsia="Calibri" w:hAnsi="Calibri" w:cs="Calibri"/>
          <w:spacing w:val="-3"/>
          <w:sz w:val="28"/>
          <w:szCs w:val="28"/>
        </w:rPr>
        <w:t>_</w:t>
      </w:r>
      <w:r>
        <w:rPr>
          <w:rFonts w:ascii="Calibri" w:eastAsia="Calibri" w:hAnsi="Calibri" w:cs="Calibri"/>
          <w:sz w:val="28"/>
          <w:szCs w:val="28"/>
        </w:rPr>
        <w:t>1 -&gt;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x</w:t>
      </w:r>
      <w:r>
        <w:rPr>
          <w:rFonts w:ascii="Calibri" w:eastAsia="Calibri" w:hAnsi="Calibri" w:cs="Calibri"/>
          <w:spacing w:val="2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_</w:t>
      </w:r>
      <w:r>
        <w:rPr>
          <w:rFonts w:ascii="Calibri" w:eastAsia="Calibri" w:hAnsi="Calibri" w:cs="Calibri"/>
          <w:spacing w:val="-1"/>
          <w:sz w:val="28"/>
          <w:szCs w:val="28"/>
        </w:rPr>
        <w:t>2</w:t>
      </w:r>
      <w:r>
        <w:rPr>
          <w:rFonts w:ascii="Calibri" w:eastAsia="Calibri" w:hAnsi="Calibri" w:cs="Calibri"/>
          <w:sz w:val="28"/>
          <w:szCs w:val="28"/>
        </w:rPr>
        <w:t>)</w:t>
      </w:r>
    </w:p>
    <w:p w:rsidR="006055D7" w:rsidRDefault="006055D7">
      <w:pPr>
        <w:spacing w:before="11" w:line="240" w:lineRule="exact"/>
        <w:rPr>
          <w:sz w:val="24"/>
          <w:szCs w:val="24"/>
        </w:rPr>
      </w:pPr>
    </w:p>
    <w:p w:rsidR="006055D7" w:rsidRDefault="00DA77E9">
      <w:pPr>
        <w:ind w:left="460"/>
        <w:rPr>
          <w:rFonts w:ascii="Calibri" w:eastAsia="Calibri" w:hAnsi="Calibri" w:cs="Calibri"/>
          <w:sz w:val="28"/>
          <w:szCs w:val="28"/>
        </w:rPr>
      </w:pPr>
      <w:r>
        <w:rPr>
          <w:spacing w:val="67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val join</w:t>
      </w:r>
      <w:r>
        <w:rPr>
          <w:rFonts w:ascii="Calibri" w:eastAsia="Calibri" w:hAnsi="Calibri" w:cs="Calibri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=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serM</w:t>
      </w:r>
      <w:r>
        <w:rPr>
          <w:rFonts w:ascii="Calibri" w:eastAsia="Calibri" w:hAnsi="Calibri" w:cs="Calibri"/>
          <w:spacing w:val="-2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join</w:t>
      </w:r>
      <w:r>
        <w:rPr>
          <w:rFonts w:ascii="Calibri" w:eastAsia="Calibri" w:hAnsi="Calibri" w:cs="Calibri"/>
          <w:spacing w:val="-2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tra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sportm</w:t>
      </w:r>
      <w:r>
        <w:rPr>
          <w:rFonts w:ascii="Calibri" w:eastAsia="Calibri" w:hAnsi="Calibri" w:cs="Calibri"/>
          <w:spacing w:val="-1"/>
          <w:sz w:val="28"/>
          <w:szCs w:val="28"/>
        </w:rPr>
        <w:t>ap</w:t>
      </w:r>
      <w:r>
        <w:rPr>
          <w:rFonts w:ascii="Calibri" w:eastAsia="Calibri" w:hAnsi="Calibri" w:cs="Calibri"/>
          <w:sz w:val="28"/>
          <w:szCs w:val="28"/>
        </w:rPr>
        <w:t>)</w:t>
      </w:r>
    </w:p>
    <w:p w:rsidR="006055D7" w:rsidRDefault="006055D7">
      <w:pPr>
        <w:spacing w:before="12" w:line="240" w:lineRule="exact"/>
        <w:rPr>
          <w:sz w:val="24"/>
          <w:szCs w:val="24"/>
        </w:rPr>
      </w:pPr>
    </w:p>
    <w:p w:rsidR="006055D7" w:rsidRDefault="00DA77E9">
      <w:pPr>
        <w:ind w:left="460"/>
        <w:rPr>
          <w:rFonts w:ascii="Calibri" w:eastAsia="Calibri" w:hAnsi="Calibri" w:cs="Calibri"/>
          <w:sz w:val="28"/>
          <w:szCs w:val="28"/>
        </w:rPr>
      </w:pPr>
      <w:r>
        <w:rPr>
          <w:spacing w:val="67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val </w:t>
      </w:r>
      <w:r>
        <w:rPr>
          <w:rFonts w:ascii="Calibri" w:eastAsia="Calibri" w:hAnsi="Calibri" w:cs="Calibri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alCost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=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join</w:t>
      </w:r>
      <w:r>
        <w:rPr>
          <w:rFonts w:ascii="Calibri" w:eastAsia="Calibri" w:hAnsi="Calibri" w:cs="Calibri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pacing w:val="-3"/>
          <w:sz w:val="28"/>
          <w:szCs w:val="28"/>
        </w:rPr>
        <w:t>t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p(</w:t>
      </w:r>
      <w:r>
        <w:rPr>
          <w:rFonts w:ascii="Calibri" w:eastAsia="Calibri" w:hAnsi="Calibri" w:cs="Calibri"/>
          <w:sz w:val="28"/>
          <w:szCs w:val="28"/>
        </w:rPr>
        <w:t xml:space="preserve">x </w:t>
      </w:r>
      <w:r>
        <w:rPr>
          <w:rFonts w:ascii="Calibri" w:eastAsia="Calibri" w:hAnsi="Calibri" w:cs="Calibri"/>
          <w:spacing w:val="-1"/>
          <w:sz w:val="28"/>
          <w:szCs w:val="28"/>
        </w:rPr>
        <w:t>=</w:t>
      </w:r>
      <w:r>
        <w:rPr>
          <w:rFonts w:ascii="Calibri" w:eastAsia="Calibri" w:hAnsi="Calibri" w:cs="Calibri"/>
          <w:sz w:val="28"/>
          <w:szCs w:val="28"/>
        </w:rPr>
        <w:t>&gt;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x</w:t>
      </w:r>
      <w:r>
        <w:rPr>
          <w:rFonts w:ascii="Calibri" w:eastAsia="Calibri" w:hAnsi="Calibri" w:cs="Calibri"/>
          <w:spacing w:val="2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_</w:t>
      </w:r>
      <w:r>
        <w:rPr>
          <w:rFonts w:ascii="Calibri" w:eastAsia="Calibri" w:hAnsi="Calibri" w:cs="Calibri"/>
          <w:spacing w:val="-1"/>
          <w:sz w:val="28"/>
          <w:szCs w:val="28"/>
        </w:rPr>
        <w:t>2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_</w:t>
      </w:r>
      <w:r>
        <w:rPr>
          <w:rFonts w:ascii="Calibri" w:eastAsia="Calibri" w:hAnsi="Calibri" w:cs="Calibri"/>
          <w:spacing w:val="-1"/>
          <w:sz w:val="28"/>
          <w:szCs w:val="28"/>
        </w:rPr>
        <w:t>1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_1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-&gt;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x</w:t>
      </w:r>
      <w:r>
        <w:rPr>
          <w:rFonts w:ascii="Calibri" w:eastAsia="Calibri" w:hAnsi="Calibri" w:cs="Calibri"/>
          <w:spacing w:val="2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_</w:t>
      </w:r>
      <w:r>
        <w:rPr>
          <w:rFonts w:ascii="Calibri" w:eastAsia="Calibri" w:hAnsi="Calibri" w:cs="Calibri"/>
          <w:spacing w:val="-1"/>
          <w:sz w:val="28"/>
          <w:szCs w:val="28"/>
        </w:rPr>
        <w:t>2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_</w:t>
      </w:r>
      <w:r>
        <w:rPr>
          <w:rFonts w:ascii="Calibri" w:eastAsia="Calibri" w:hAnsi="Calibri" w:cs="Calibri"/>
          <w:spacing w:val="-1"/>
          <w:sz w:val="28"/>
          <w:szCs w:val="28"/>
        </w:rPr>
        <w:t>1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_2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*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x</w:t>
      </w:r>
      <w:r>
        <w:rPr>
          <w:rFonts w:ascii="Calibri" w:eastAsia="Calibri" w:hAnsi="Calibri" w:cs="Calibri"/>
          <w:spacing w:val="2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_</w:t>
      </w:r>
      <w:r>
        <w:rPr>
          <w:rFonts w:ascii="Calibri" w:eastAsia="Calibri" w:hAnsi="Calibri" w:cs="Calibri"/>
          <w:spacing w:val="-4"/>
          <w:sz w:val="28"/>
          <w:szCs w:val="28"/>
        </w:rPr>
        <w:t>2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pacing w:val="-3"/>
          <w:sz w:val="28"/>
          <w:szCs w:val="28"/>
        </w:rPr>
        <w:t>_</w:t>
      </w:r>
      <w:r>
        <w:rPr>
          <w:rFonts w:ascii="Calibri" w:eastAsia="Calibri" w:hAnsi="Calibri" w:cs="Calibri"/>
          <w:sz w:val="28"/>
          <w:szCs w:val="28"/>
        </w:rPr>
        <w:t>2)</w:t>
      </w:r>
    </w:p>
    <w:p w:rsidR="006055D7" w:rsidRDefault="006055D7">
      <w:pPr>
        <w:spacing w:before="11" w:line="240" w:lineRule="exact"/>
        <w:rPr>
          <w:sz w:val="24"/>
          <w:szCs w:val="24"/>
        </w:rPr>
      </w:pPr>
    </w:p>
    <w:p w:rsidR="006055D7" w:rsidRDefault="00DA77E9">
      <w:pPr>
        <w:ind w:left="460"/>
        <w:rPr>
          <w:rFonts w:ascii="Calibri" w:eastAsia="Calibri" w:hAnsi="Calibri" w:cs="Calibri"/>
          <w:sz w:val="28"/>
          <w:szCs w:val="28"/>
        </w:rPr>
      </w:pPr>
      <w:r>
        <w:rPr>
          <w:spacing w:val="67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val </w:t>
      </w:r>
      <w:r>
        <w:rPr>
          <w:rFonts w:ascii="Calibri" w:eastAsia="Calibri" w:hAnsi="Calibri" w:cs="Calibri"/>
          <w:spacing w:val="-1"/>
          <w:sz w:val="28"/>
          <w:szCs w:val="28"/>
        </w:rPr>
        <w:t>g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upC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=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alCost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ou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yKey</w:t>
      </w:r>
      <w:r>
        <w:rPr>
          <w:rFonts w:ascii="Calibri" w:eastAsia="Calibri" w:hAnsi="Calibri" w:cs="Calibri"/>
          <w:spacing w:val="-1"/>
          <w:sz w:val="28"/>
          <w:szCs w:val="28"/>
        </w:rPr>
        <w:t>()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4"/>
          <w:sz w:val="28"/>
          <w:szCs w:val="28"/>
        </w:rPr>
        <w:t>p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 xml:space="preserve">x </w:t>
      </w:r>
      <w:r>
        <w:rPr>
          <w:rFonts w:ascii="Calibri" w:eastAsia="Calibri" w:hAnsi="Calibri" w:cs="Calibri"/>
          <w:spacing w:val="-1"/>
          <w:sz w:val="28"/>
          <w:szCs w:val="28"/>
        </w:rPr>
        <w:t>=</w:t>
      </w:r>
      <w:r>
        <w:rPr>
          <w:rFonts w:ascii="Calibri" w:eastAsia="Calibri" w:hAnsi="Calibri" w:cs="Calibri"/>
          <w:sz w:val="28"/>
          <w:szCs w:val="28"/>
        </w:rPr>
        <w:t>&gt;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x</w:t>
      </w:r>
      <w:r>
        <w:rPr>
          <w:rFonts w:ascii="Calibri" w:eastAsia="Calibri" w:hAnsi="Calibri" w:cs="Calibri"/>
          <w:spacing w:val="2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_1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-&gt;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x</w:t>
      </w:r>
      <w:r>
        <w:rPr>
          <w:rFonts w:ascii="Calibri" w:eastAsia="Calibri" w:hAnsi="Calibri" w:cs="Calibri"/>
          <w:spacing w:val="2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_</w:t>
      </w:r>
      <w:r>
        <w:rPr>
          <w:rFonts w:ascii="Calibri" w:eastAsia="Calibri" w:hAnsi="Calibri" w:cs="Calibri"/>
          <w:spacing w:val="-1"/>
          <w:sz w:val="28"/>
          <w:szCs w:val="28"/>
        </w:rPr>
        <w:t>2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-3"/>
          <w:sz w:val="28"/>
          <w:szCs w:val="28"/>
        </w:rPr>
        <w:t>u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)</w:t>
      </w:r>
    </w:p>
    <w:p w:rsidR="006055D7" w:rsidRDefault="006055D7">
      <w:pPr>
        <w:spacing w:before="11" w:line="240" w:lineRule="exact"/>
        <w:rPr>
          <w:sz w:val="24"/>
          <w:szCs w:val="24"/>
        </w:rPr>
      </w:pPr>
    </w:p>
    <w:p w:rsidR="006055D7" w:rsidRDefault="00DA77E9">
      <w:pPr>
        <w:ind w:left="460"/>
        <w:rPr>
          <w:rFonts w:ascii="Calibri" w:eastAsia="Calibri" w:hAnsi="Calibri" w:cs="Calibri"/>
          <w:sz w:val="28"/>
          <w:szCs w:val="28"/>
        </w:rPr>
      </w:pPr>
      <w:r>
        <w:rPr>
          <w:spacing w:val="67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val </w:t>
      </w:r>
      <w:r>
        <w:rPr>
          <w:rFonts w:ascii="Calibri" w:eastAsia="Calibri" w:hAnsi="Calibri" w:cs="Calibri"/>
          <w:spacing w:val="-1"/>
          <w:sz w:val="28"/>
          <w:szCs w:val="28"/>
        </w:rPr>
        <w:t>g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up</w:t>
      </w:r>
      <w:r>
        <w:rPr>
          <w:rFonts w:ascii="Calibri" w:eastAsia="Calibri" w:hAnsi="Calibri" w:cs="Calibri"/>
          <w:sz w:val="28"/>
          <w:szCs w:val="28"/>
        </w:rPr>
        <w:t>Age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st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=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AgeMa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join</w:t>
      </w:r>
      <w:r>
        <w:rPr>
          <w:rFonts w:ascii="Calibri" w:eastAsia="Calibri" w:hAnsi="Calibri" w:cs="Calibri"/>
          <w:spacing w:val="-2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ou</w:t>
      </w:r>
      <w:r>
        <w:rPr>
          <w:rFonts w:ascii="Calibri" w:eastAsia="Calibri" w:hAnsi="Calibri" w:cs="Calibri"/>
          <w:spacing w:val="-1"/>
          <w:sz w:val="28"/>
          <w:szCs w:val="28"/>
        </w:rPr>
        <w:t>pC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)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p(</w:t>
      </w:r>
      <w:r>
        <w:rPr>
          <w:rFonts w:ascii="Calibri" w:eastAsia="Calibri" w:hAnsi="Calibri" w:cs="Calibri"/>
          <w:sz w:val="28"/>
          <w:szCs w:val="28"/>
        </w:rPr>
        <w:t xml:space="preserve">x </w:t>
      </w:r>
      <w:r>
        <w:rPr>
          <w:rFonts w:ascii="Calibri" w:eastAsia="Calibri" w:hAnsi="Calibri" w:cs="Calibri"/>
          <w:spacing w:val="-1"/>
          <w:sz w:val="28"/>
          <w:szCs w:val="28"/>
        </w:rPr>
        <w:t>=</w:t>
      </w:r>
      <w:r>
        <w:rPr>
          <w:rFonts w:ascii="Calibri" w:eastAsia="Calibri" w:hAnsi="Calibri" w:cs="Calibri"/>
          <w:sz w:val="28"/>
          <w:szCs w:val="28"/>
        </w:rPr>
        <w:t>&gt;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x</w:t>
      </w:r>
      <w:r>
        <w:rPr>
          <w:rFonts w:ascii="Calibri" w:eastAsia="Calibri" w:hAnsi="Calibri" w:cs="Calibri"/>
          <w:spacing w:val="2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_</w:t>
      </w:r>
      <w:r>
        <w:rPr>
          <w:rFonts w:ascii="Calibri" w:eastAsia="Calibri" w:hAnsi="Calibri" w:cs="Calibri"/>
          <w:spacing w:val="-1"/>
          <w:sz w:val="28"/>
          <w:szCs w:val="28"/>
        </w:rPr>
        <w:t>2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_1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-&gt;</w:t>
      </w:r>
    </w:p>
    <w:p w:rsidR="006055D7" w:rsidRDefault="00DA77E9">
      <w:pPr>
        <w:spacing w:before="52"/>
        <w:ind w:left="8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x</w:t>
      </w:r>
      <w:r>
        <w:rPr>
          <w:rFonts w:ascii="Calibri" w:eastAsia="Calibri" w:hAnsi="Calibri" w:cs="Calibri"/>
          <w:spacing w:val="2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_</w:t>
      </w:r>
      <w:r>
        <w:rPr>
          <w:rFonts w:ascii="Calibri" w:eastAsia="Calibri" w:hAnsi="Calibri" w:cs="Calibri"/>
          <w:spacing w:val="-1"/>
          <w:sz w:val="28"/>
          <w:szCs w:val="28"/>
        </w:rPr>
        <w:t>2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_</w:t>
      </w:r>
      <w:r>
        <w:rPr>
          <w:rFonts w:ascii="Calibri" w:eastAsia="Calibri" w:hAnsi="Calibri" w:cs="Calibri"/>
          <w:spacing w:val="-1"/>
          <w:sz w:val="28"/>
          <w:szCs w:val="28"/>
        </w:rPr>
        <w:t>2</w:t>
      </w:r>
      <w:r>
        <w:rPr>
          <w:rFonts w:ascii="Calibri" w:eastAsia="Calibri" w:hAnsi="Calibri" w:cs="Calibri"/>
          <w:sz w:val="28"/>
          <w:szCs w:val="28"/>
        </w:rPr>
        <w:t>)</w:t>
      </w:r>
    </w:p>
    <w:p w:rsidR="006055D7" w:rsidRDefault="006055D7">
      <w:pPr>
        <w:spacing w:before="11" w:line="240" w:lineRule="exact"/>
        <w:rPr>
          <w:sz w:val="24"/>
          <w:szCs w:val="24"/>
        </w:rPr>
      </w:pPr>
    </w:p>
    <w:p w:rsidR="006055D7" w:rsidRDefault="00DA77E9">
      <w:pPr>
        <w:ind w:left="460"/>
        <w:rPr>
          <w:rFonts w:ascii="Calibri" w:eastAsia="Calibri" w:hAnsi="Calibri" w:cs="Calibri"/>
          <w:sz w:val="28"/>
          <w:szCs w:val="28"/>
        </w:rPr>
        <w:sectPr w:rsidR="006055D7">
          <w:headerReference w:type="default" r:id="rId11"/>
          <w:pgSz w:w="12240" w:h="15840"/>
          <w:pgMar w:top="1400" w:right="1400" w:bottom="280" w:left="1700" w:header="0" w:footer="0" w:gutter="0"/>
          <w:cols w:space="720"/>
        </w:sectPr>
      </w:pPr>
      <w:r>
        <w:rPr>
          <w:spacing w:val="67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val final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st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=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gr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up</w:t>
      </w:r>
      <w:r>
        <w:rPr>
          <w:rFonts w:ascii="Calibri" w:eastAsia="Calibri" w:hAnsi="Calibri" w:cs="Calibri"/>
          <w:sz w:val="28"/>
          <w:szCs w:val="28"/>
        </w:rPr>
        <w:t>Age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pacing w:val="-3"/>
          <w:sz w:val="28"/>
          <w:szCs w:val="28"/>
        </w:rPr>
        <w:t>t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gr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up</w:t>
      </w:r>
      <w:r>
        <w:rPr>
          <w:rFonts w:ascii="Calibri" w:eastAsia="Calibri" w:hAnsi="Calibri" w:cs="Calibri"/>
          <w:spacing w:val="-2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yKey</w:t>
      </w:r>
      <w:r>
        <w:rPr>
          <w:rFonts w:ascii="Calibri" w:eastAsia="Calibri" w:hAnsi="Calibri" w:cs="Calibri"/>
          <w:spacing w:val="-3"/>
          <w:sz w:val="28"/>
          <w:szCs w:val="28"/>
        </w:rPr>
        <w:t>(</w:t>
      </w:r>
      <w:r>
        <w:rPr>
          <w:rFonts w:ascii="Calibri" w:eastAsia="Calibri" w:hAnsi="Calibri" w:cs="Calibri"/>
          <w:spacing w:val="-1"/>
          <w:sz w:val="28"/>
          <w:szCs w:val="28"/>
        </w:rPr>
        <w:t>)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p(</w:t>
      </w:r>
      <w:r>
        <w:rPr>
          <w:rFonts w:ascii="Calibri" w:eastAsia="Calibri" w:hAnsi="Calibri" w:cs="Calibri"/>
          <w:sz w:val="28"/>
          <w:szCs w:val="28"/>
        </w:rPr>
        <w:t xml:space="preserve">x </w:t>
      </w:r>
      <w:r>
        <w:rPr>
          <w:rFonts w:ascii="Calibri" w:eastAsia="Calibri" w:hAnsi="Calibri" w:cs="Calibri"/>
          <w:spacing w:val="-1"/>
          <w:sz w:val="28"/>
          <w:szCs w:val="28"/>
        </w:rPr>
        <w:t>=</w:t>
      </w:r>
      <w:r>
        <w:rPr>
          <w:rFonts w:ascii="Calibri" w:eastAsia="Calibri" w:hAnsi="Calibri" w:cs="Calibri"/>
          <w:sz w:val="28"/>
          <w:szCs w:val="28"/>
        </w:rPr>
        <w:t>&gt;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x</w:t>
      </w:r>
      <w:r>
        <w:rPr>
          <w:rFonts w:ascii="Calibri" w:eastAsia="Calibri" w:hAnsi="Calibri" w:cs="Calibri"/>
          <w:spacing w:val="2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_1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-&gt;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x</w:t>
      </w:r>
      <w:r>
        <w:rPr>
          <w:rFonts w:ascii="Calibri" w:eastAsia="Calibri" w:hAnsi="Calibri" w:cs="Calibri"/>
          <w:spacing w:val="2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_</w:t>
      </w:r>
      <w:r>
        <w:rPr>
          <w:rFonts w:ascii="Calibri" w:eastAsia="Calibri" w:hAnsi="Calibri" w:cs="Calibri"/>
          <w:spacing w:val="-1"/>
          <w:sz w:val="28"/>
          <w:szCs w:val="28"/>
        </w:rPr>
        <w:t>2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su</w:t>
      </w:r>
      <w:r>
        <w:rPr>
          <w:rFonts w:ascii="Calibri" w:eastAsia="Calibri" w:hAnsi="Calibri" w:cs="Calibri"/>
          <w:spacing w:val="-2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)</w:t>
      </w:r>
    </w:p>
    <w:p w:rsidR="006055D7" w:rsidRDefault="006055D7">
      <w:pPr>
        <w:spacing w:line="200" w:lineRule="exact"/>
      </w:pPr>
    </w:p>
    <w:p w:rsidR="006055D7" w:rsidRDefault="006055D7">
      <w:pPr>
        <w:spacing w:line="200" w:lineRule="exact"/>
      </w:pPr>
    </w:p>
    <w:p w:rsidR="006055D7" w:rsidRDefault="006055D7">
      <w:pPr>
        <w:spacing w:line="200" w:lineRule="exact"/>
      </w:pPr>
    </w:p>
    <w:p w:rsidR="006055D7" w:rsidRDefault="006055D7">
      <w:pPr>
        <w:spacing w:before="5" w:line="240" w:lineRule="exact"/>
        <w:rPr>
          <w:sz w:val="24"/>
          <w:szCs w:val="24"/>
        </w:rPr>
      </w:pPr>
    </w:p>
    <w:p w:rsidR="006055D7" w:rsidRDefault="00DA77E9">
      <w:pPr>
        <w:spacing w:before="4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Ou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pacing w:val="2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:-</w:t>
      </w:r>
    </w:p>
    <w:p w:rsidR="006055D7" w:rsidRDefault="006055D7">
      <w:pPr>
        <w:spacing w:before="8" w:line="240" w:lineRule="exact"/>
        <w:rPr>
          <w:sz w:val="24"/>
          <w:szCs w:val="24"/>
        </w:rPr>
      </w:pPr>
    </w:p>
    <w:p w:rsidR="006055D7" w:rsidRDefault="00512166">
      <w:pPr>
        <w:ind w:left="100"/>
        <w:sectPr w:rsidR="006055D7">
          <w:headerReference w:type="default" r:id="rId12"/>
          <w:pgSz w:w="12240" w:h="15840"/>
          <w:pgMar w:top="1760" w:right="980" w:bottom="280" w:left="1700" w:header="1482" w:footer="0" w:gutter="0"/>
          <w:cols w:space="720"/>
        </w:sectPr>
      </w:pPr>
      <w:r>
        <w:pict>
          <v:shape id="_x0000_i1028" type="#_x0000_t75" style="width:468pt;height:533.25pt">
            <v:imagedata r:id="rId13" o:title=""/>
          </v:shape>
        </w:pict>
      </w:r>
    </w:p>
    <w:p w:rsidR="006055D7" w:rsidRDefault="006055D7">
      <w:pPr>
        <w:spacing w:before="12" w:line="240" w:lineRule="exact"/>
        <w:rPr>
          <w:sz w:val="24"/>
          <w:szCs w:val="24"/>
        </w:rPr>
      </w:pPr>
    </w:p>
    <w:p w:rsidR="006055D7" w:rsidRDefault="00DA77E9">
      <w:pPr>
        <w:spacing w:before="4"/>
        <w:ind w:left="399" w:right="6651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el</w:t>
      </w:r>
      <w:r>
        <w:rPr>
          <w:rFonts w:ascii="Calibri" w:eastAsia="Calibri" w:hAnsi="Calibri" w:cs="Calibri"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 xml:space="preserve">w is </w:t>
      </w:r>
      <w:r>
        <w:rPr>
          <w:rFonts w:ascii="Calibri" w:eastAsia="Calibri" w:hAnsi="Calibri" w:cs="Calibri"/>
          <w:spacing w:val="-1"/>
          <w:sz w:val="28"/>
          <w:szCs w:val="28"/>
        </w:rPr>
        <w:t>th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c</w:t>
      </w:r>
      <w:r>
        <w:rPr>
          <w:rFonts w:ascii="Calibri" w:eastAsia="Calibri" w:hAnsi="Calibri" w:cs="Calibri"/>
          <w:sz w:val="28"/>
          <w:szCs w:val="28"/>
        </w:rPr>
        <w:t>ode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pacing w:val="3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:-</w:t>
      </w:r>
    </w:p>
    <w:p w:rsidR="006055D7" w:rsidRDefault="006055D7">
      <w:pPr>
        <w:spacing w:before="11" w:line="240" w:lineRule="exact"/>
        <w:rPr>
          <w:sz w:val="24"/>
          <w:szCs w:val="24"/>
        </w:rPr>
      </w:pPr>
    </w:p>
    <w:p w:rsidR="006055D7" w:rsidRDefault="00DA77E9">
      <w:pPr>
        <w:ind w:left="800"/>
        <w:rPr>
          <w:rFonts w:ascii="Calibri" w:eastAsia="Calibri" w:hAnsi="Calibri" w:cs="Calibri"/>
          <w:sz w:val="28"/>
          <w:szCs w:val="28"/>
        </w:rPr>
      </w:pPr>
      <w:r>
        <w:rPr>
          <w:spacing w:val="67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val 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serYe</w:t>
      </w:r>
      <w:r>
        <w:rPr>
          <w:rFonts w:ascii="Calibri" w:eastAsia="Calibri" w:hAnsi="Calibri" w:cs="Calibri"/>
          <w:spacing w:val="-3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rMap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=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travel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p(</w:t>
      </w:r>
      <w:r>
        <w:rPr>
          <w:rFonts w:ascii="Calibri" w:eastAsia="Calibri" w:hAnsi="Calibri" w:cs="Calibri"/>
          <w:sz w:val="28"/>
          <w:szCs w:val="28"/>
        </w:rPr>
        <w:t xml:space="preserve">x </w:t>
      </w:r>
      <w:r>
        <w:rPr>
          <w:rFonts w:ascii="Calibri" w:eastAsia="Calibri" w:hAnsi="Calibri" w:cs="Calibri"/>
          <w:spacing w:val="-1"/>
          <w:sz w:val="28"/>
          <w:szCs w:val="28"/>
        </w:rPr>
        <w:t>=</w:t>
      </w:r>
      <w:r>
        <w:rPr>
          <w:rFonts w:ascii="Calibri" w:eastAsia="Calibri" w:hAnsi="Calibri" w:cs="Calibri"/>
          <w:sz w:val="28"/>
          <w:szCs w:val="28"/>
        </w:rPr>
        <w:t>&gt;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x</w:t>
      </w:r>
      <w:r>
        <w:rPr>
          <w:rFonts w:ascii="Calibri" w:eastAsia="Calibri" w:hAnsi="Calibri" w:cs="Calibri"/>
          <w:spacing w:val="2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_4 -&gt;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x</w:t>
      </w:r>
      <w:r>
        <w:rPr>
          <w:rFonts w:ascii="Calibri" w:eastAsia="Calibri" w:hAnsi="Calibri" w:cs="Calibri"/>
          <w:spacing w:val="2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_</w:t>
      </w:r>
      <w:r>
        <w:rPr>
          <w:rFonts w:ascii="Calibri" w:eastAsia="Calibri" w:hAnsi="Calibri" w:cs="Calibri"/>
          <w:spacing w:val="-1"/>
          <w:sz w:val="28"/>
          <w:szCs w:val="28"/>
        </w:rPr>
        <w:t>1</w:t>
      </w:r>
      <w:r>
        <w:rPr>
          <w:rFonts w:ascii="Calibri" w:eastAsia="Calibri" w:hAnsi="Calibri" w:cs="Calibri"/>
          <w:sz w:val="28"/>
          <w:szCs w:val="28"/>
        </w:rPr>
        <w:t>,x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_</w:t>
      </w:r>
      <w:r>
        <w:rPr>
          <w:rFonts w:ascii="Calibri" w:eastAsia="Calibri" w:hAnsi="Calibri" w:cs="Calibri"/>
          <w:spacing w:val="-1"/>
          <w:sz w:val="28"/>
          <w:szCs w:val="28"/>
        </w:rPr>
        <w:t>5</w:t>
      </w:r>
      <w:r>
        <w:rPr>
          <w:rFonts w:ascii="Calibri" w:eastAsia="Calibri" w:hAnsi="Calibri" w:cs="Calibri"/>
          <w:sz w:val="28"/>
          <w:szCs w:val="28"/>
        </w:rPr>
        <w:t>,</w:t>
      </w:r>
      <w:r>
        <w:rPr>
          <w:rFonts w:ascii="Calibri" w:eastAsia="Calibri" w:hAnsi="Calibri" w:cs="Calibri"/>
          <w:spacing w:val="-2"/>
          <w:sz w:val="28"/>
          <w:szCs w:val="28"/>
        </w:rPr>
        <w:t>x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_</w:t>
      </w:r>
      <w:r>
        <w:rPr>
          <w:rFonts w:ascii="Calibri" w:eastAsia="Calibri" w:hAnsi="Calibri" w:cs="Calibri"/>
          <w:spacing w:val="-1"/>
          <w:sz w:val="28"/>
          <w:szCs w:val="28"/>
        </w:rPr>
        <w:t>6)</w:t>
      </w:r>
      <w:r>
        <w:rPr>
          <w:rFonts w:ascii="Calibri" w:eastAsia="Calibri" w:hAnsi="Calibri" w:cs="Calibri"/>
          <w:sz w:val="28"/>
          <w:szCs w:val="28"/>
        </w:rPr>
        <w:t>)</w:t>
      </w:r>
    </w:p>
    <w:p w:rsidR="006055D7" w:rsidRDefault="006055D7">
      <w:pPr>
        <w:spacing w:before="13" w:line="240" w:lineRule="exact"/>
        <w:rPr>
          <w:sz w:val="24"/>
          <w:szCs w:val="24"/>
        </w:rPr>
      </w:pPr>
    </w:p>
    <w:p w:rsidR="006055D7" w:rsidRDefault="00DA77E9">
      <w:pPr>
        <w:ind w:left="800"/>
        <w:rPr>
          <w:rFonts w:ascii="Calibri" w:eastAsia="Calibri" w:hAnsi="Calibri" w:cs="Calibri"/>
          <w:sz w:val="28"/>
          <w:szCs w:val="28"/>
        </w:rPr>
      </w:pPr>
      <w:r>
        <w:rPr>
          <w:spacing w:val="67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val 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rans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ap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=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tra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sport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p(</w:t>
      </w:r>
      <w:r>
        <w:rPr>
          <w:rFonts w:ascii="Calibri" w:eastAsia="Calibri" w:hAnsi="Calibri" w:cs="Calibri"/>
          <w:sz w:val="28"/>
          <w:szCs w:val="28"/>
        </w:rPr>
        <w:t>x=&gt;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x</w:t>
      </w:r>
      <w:r>
        <w:rPr>
          <w:rFonts w:ascii="Calibri" w:eastAsia="Calibri" w:hAnsi="Calibri" w:cs="Calibri"/>
          <w:spacing w:val="2"/>
          <w:sz w:val="28"/>
          <w:szCs w:val="28"/>
        </w:rPr>
        <w:t>.</w:t>
      </w:r>
      <w:r>
        <w:rPr>
          <w:rFonts w:ascii="Calibri" w:eastAsia="Calibri" w:hAnsi="Calibri" w:cs="Calibri"/>
          <w:spacing w:val="-3"/>
          <w:sz w:val="28"/>
          <w:szCs w:val="28"/>
        </w:rPr>
        <w:t>_</w:t>
      </w:r>
      <w:r>
        <w:rPr>
          <w:rFonts w:ascii="Calibri" w:eastAsia="Calibri" w:hAnsi="Calibri" w:cs="Calibri"/>
          <w:sz w:val="28"/>
          <w:szCs w:val="28"/>
        </w:rPr>
        <w:t>1 -&gt;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x</w:t>
      </w:r>
      <w:r>
        <w:rPr>
          <w:rFonts w:ascii="Calibri" w:eastAsia="Calibri" w:hAnsi="Calibri" w:cs="Calibri"/>
          <w:spacing w:val="2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_</w:t>
      </w:r>
      <w:r>
        <w:rPr>
          <w:rFonts w:ascii="Calibri" w:eastAsia="Calibri" w:hAnsi="Calibri" w:cs="Calibri"/>
          <w:spacing w:val="-1"/>
          <w:sz w:val="28"/>
          <w:szCs w:val="28"/>
        </w:rPr>
        <w:t>2</w:t>
      </w:r>
      <w:r>
        <w:rPr>
          <w:rFonts w:ascii="Calibri" w:eastAsia="Calibri" w:hAnsi="Calibri" w:cs="Calibri"/>
          <w:sz w:val="28"/>
          <w:szCs w:val="28"/>
        </w:rPr>
        <w:t>)</w:t>
      </w:r>
    </w:p>
    <w:p w:rsidR="006055D7" w:rsidRDefault="006055D7">
      <w:pPr>
        <w:spacing w:before="11" w:line="240" w:lineRule="exact"/>
        <w:rPr>
          <w:sz w:val="24"/>
          <w:szCs w:val="24"/>
        </w:rPr>
      </w:pPr>
    </w:p>
    <w:p w:rsidR="006055D7" w:rsidRDefault="00DA77E9">
      <w:pPr>
        <w:ind w:left="800"/>
        <w:rPr>
          <w:rFonts w:ascii="Calibri" w:eastAsia="Calibri" w:hAnsi="Calibri" w:cs="Calibri"/>
          <w:sz w:val="28"/>
          <w:szCs w:val="28"/>
        </w:rPr>
      </w:pPr>
      <w:r>
        <w:rPr>
          <w:spacing w:val="67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val 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serC</w:t>
      </w:r>
      <w:r>
        <w:rPr>
          <w:rFonts w:ascii="Calibri" w:eastAsia="Calibri" w:hAnsi="Calibri" w:cs="Calibri"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st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=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User</w:t>
      </w:r>
      <w:r>
        <w:rPr>
          <w:rFonts w:ascii="Calibri" w:eastAsia="Calibri" w:hAnsi="Calibri" w:cs="Calibri"/>
          <w:spacing w:val="-2"/>
          <w:sz w:val="28"/>
          <w:szCs w:val="28"/>
        </w:rPr>
        <w:t>Y</w:t>
      </w:r>
      <w:r>
        <w:rPr>
          <w:rFonts w:ascii="Calibri" w:eastAsia="Calibri" w:hAnsi="Calibri" w:cs="Calibri"/>
          <w:sz w:val="28"/>
          <w:szCs w:val="28"/>
        </w:rPr>
        <w:t>earMa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pacing w:val="-2"/>
          <w:sz w:val="28"/>
          <w:szCs w:val="28"/>
        </w:rPr>
        <w:t>j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n(</w:t>
      </w:r>
      <w:r>
        <w:rPr>
          <w:rFonts w:ascii="Calibri" w:eastAsia="Calibri" w:hAnsi="Calibri" w:cs="Calibri"/>
          <w:sz w:val="28"/>
          <w:szCs w:val="28"/>
        </w:rPr>
        <w:t>tra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spo</w:t>
      </w:r>
      <w:r>
        <w:rPr>
          <w:rFonts w:ascii="Calibri" w:eastAsia="Calibri" w:hAnsi="Calibri" w:cs="Calibri"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)</w:t>
      </w:r>
    </w:p>
    <w:p w:rsidR="006055D7" w:rsidRDefault="006055D7">
      <w:pPr>
        <w:spacing w:before="9" w:line="240" w:lineRule="exact"/>
        <w:rPr>
          <w:sz w:val="24"/>
          <w:szCs w:val="24"/>
        </w:rPr>
      </w:pPr>
    </w:p>
    <w:p w:rsidR="006055D7" w:rsidRDefault="00DA77E9">
      <w:pPr>
        <w:ind w:left="800"/>
        <w:rPr>
          <w:rFonts w:ascii="Calibri" w:eastAsia="Calibri" w:hAnsi="Calibri" w:cs="Calibri"/>
          <w:sz w:val="28"/>
          <w:szCs w:val="28"/>
        </w:rPr>
      </w:pPr>
      <w:r>
        <w:rPr>
          <w:spacing w:val="67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val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al</w:t>
      </w:r>
      <w:r>
        <w:rPr>
          <w:rFonts w:ascii="Calibri" w:eastAsia="Calibri" w:hAnsi="Calibri" w:cs="Calibri"/>
          <w:spacing w:val="-1"/>
          <w:sz w:val="28"/>
          <w:szCs w:val="28"/>
        </w:rPr>
        <w:t>cC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=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UserC</w:t>
      </w:r>
      <w:r>
        <w:rPr>
          <w:rFonts w:ascii="Calibri" w:eastAsia="Calibri" w:hAnsi="Calibri" w:cs="Calibri"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st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p(</w:t>
      </w:r>
      <w:r>
        <w:rPr>
          <w:rFonts w:ascii="Calibri" w:eastAsia="Calibri" w:hAnsi="Calibri" w:cs="Calibri"/>
          <w:sz w:val="28"/>
          <w:szCs w:val="28"/>
        </w:rPr>
        <w:t xml:space="preserve">x </w:t>
      </w:r>
      <w:r>
        <w:rPr>
          <w:rFonts w:ascii="Calibri" w:eastAsia="Calibri" w:hAnsi="Calibri" w:cs="Calibri"/>
          <w:spacing w:val="-1"/>
          <w:sz w:val="28"/>
          <w:szCs w:val="28"/>
        </w:rPr>
        <w:t>=</w:t>
      </w:r>
      <w:r>
        <w:rPr>
          <w:rFonts w:ascii="Calibri" w:eastAsia="Calibri" w:hAnsi="Calibri" w:cs="Calibri"/>
          <w:sz w:val="28"/>
          <w:szCs w:val="28"/>
        </w:rPr>
        <w:t>&gt;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x</w:t>
      </w:r>
      <w:r>
        <w:rPr>
          <w:rFonts w:ascii="Calibri" w:eastAsia="Calibri" w:hAnsi="Calibri" w:cs="Calibri"/>
          <w:spacing w:val="2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_</w:t>
      </w:r>
      <w:r>
        <w:rPr>
          <w:rFonts w:ascii="Calibri" w:eastAsia="Calibri" w:hAnsi="Calibri" w:cs="Calibri"/>
          <w:spacing w:val="-1"/>
          <w:sz w:val="28"/>
          <w:szCs w:val="28"/>
        </w:rPr>
        <w:t>2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_</w:t>
      </w:r>
      <w:r>
        <w:rPr>
          <w:rFonts w:ascii="Calibri" w:eastAsia="Calibri" w:hAnsi="Calibri" w:cs="Calibri"/>
          <w:spacing w:val="-1"/>
          <w:sz w:val="28"/>
          <w:szCs w:val="28"/>
        </w:rPr>
        <w:t>1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pacing w:val="-3"/>
          <w:sz w:val="28"/>
          <w:szCs w:val="28"/>
        </w:rPr>
        <w:t>_</w:t>
      </w:r>
      <w:r>
        <w:rPr>
          <w:rFonts w:ascii="Calibri" w:eastAsia="Calibri" w:hAnsi="Calibri" w:cs="Calibri"/>
          <w:sz w:val="28"/>
          <w:szCs w:val="28"/>
        </w:rPr>
        <w:t>1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-&gt;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x</w:t>
      </w:r>
      <w:r>
        <w:rPr>
          <w:rFonts w:ascii="Calibri" w:eastAsia="Calibri" w:hAnsi="Calibri" w:cs="Calibri"/>
          <w:spacing w:val="2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_</w:t>
      </w:r>
      <w:r>
        <w:rPr>
          <w:rFonts w:ascii="Calibri" w:eastAsia="Calibri" w:hAnsi="Calibri" w:cs="Calibri"/>
          <w:spacing w:val="-1"/>
          <w:sz w:val="28"/>
          <w:szCs w:val="28"/>
        </w:rPr>
        <w:t>2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_</w:t>
      </w:r>
      <w:r>
        <w:rPr>
          <w:rFonts w:ascii="Calibri" w:eastAsia="Calibri" w:hAnsi="Calibri" w:cs="Calibri"/>
          <w:spacing w:val="-1"/>
          <w:sz w:val="28"/>
          <w:szCs w:val="28"/>
        </w:rPr>
        <w:t>1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_</w:t>
      </w:r>
      <w:r>
        <w:rPr>
          <w:rFonts w:ascii="Calibri" w:eastAsia="Calibri" w:hAnsi="Calibri" w:cs="Calibri"/>
          <w:spacing w:val="-1"/>
          <w:sz w:val="28"/>
          <w:szCs w:val="28"/>
        </w:rPr>
        <w:t>3</w:t>
      </w:r>
      <w:r>
        <w:rPr>
          <w:rFonts w:ascii="Calibri" w:eastAsia="Calibri" w:hAnsi="Calibri" w:cs="Calibri"/>
          <w:sz w:val="28"/>
          <w:szCs w:val="28"/>
        </w:rPr>
        <w:t>,x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_</w:t>
      </w:r>
      <w:r>
        <w:rPr>
          <w:rFonts w:ascii="Calibri" w:eastAsia="Calibri" w:hAnsi="Calibri" w:cs="Calibri"/>
          <w:spacing w:val="-1"/>
          <w:sz w:val="28"/>
          <w:szCs w:val="28"/>
        </w:rPr>
        <w:t>2.</w:t>
      </w:r>
      <w:r>
        <w:rPr>
          <w:rFonts w:ascii="Calibri" w:eastAsia="Calibri" w:hAnsi="Calibri" w:cs="Calibri"/>
          <w:sz w:val="28"/>
          <w:szCs w:val="28"/>
        </w:rPr>
        <w:t>_</w:t>
      </w:r>
      <w:r>
        <w:rPr>
          <w:rFonts w:ascii="Calibri" w:eastAsia="Calibri" w:hAnsi="Calibri" w:cs="Calibri"/>
          <w:spacing w:val="-1"/>
          <w:sz w:val="28"/>
          <w:szCs w:val="28"/>
        </w:rPr>
        <w:t>1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_2</w:t>
      </w:r>
    </w:p>
    <w:p w:rsidR="006055D7" w:rsidRDefault="00DA77E9">
      <w:pPr>
        <w:spacing w:before="55"/>
        <w:ind w:left="11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*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x</w:t>
      </w:r>
      <w:r>
        <w:rPr>
          <w:rFonts w:ascii="Calibri" w:eastAsia="Calibri" w:hAnsi="Calibri" w:cs="Calibri"/>
          <w:spacing w:val="2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_</w:t>
      </w:r>
      <w:r>
        <w:rPr>
          <w:rFonts w:ascii="Calibri" w:eastAsia="Calibri" w:hAnsi="Calibri" w:cs="Calibri"/>
          <w:spacing w:val="-1"/>
          <w:sz w:val="28"/>
          <w:szCs w:val="28"/>
        </w:rPr>
        <w:t>2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_</w:t>
      </w:r>
      <w:r>
        <w:rPr>
          <w:rFonts w:ascii="Calibri" w:eastAsia="Calibri" w:hAnsi="Calibri" w:cs="Calibri"/>
          <w:spacing w:val="-1"/>
          <w:sz w:val="28"/>
          <w:szCs w:val="28"/>
        </w:rPr>
        <w:t>2)</w:t>
      </w:r>
      <w:r>
        <w:rPr>
          <w:rFonts w:ascii="Calibri" w:eastAsia="Calibri" w:hAnsi="Calibri" w:cs="Calibri"/>
          <w:sz w:val="28"/>
          <w:szCs w:val="28"/>
        </w:rPr>
        <w:t>)</w:t>
      </w:r>
    </w:p>
    <w:p w:rsidR="006055D7" w:rsidRDefault="006055D7">
      <w:pPr>
        <w:spacing w:before="9" w:line="240" w:lineRule="exact"/>
        <w:rPr>
          <w:sz w:val="24"/>
          <w:szCs w:val="24"/>
        </w:rPr>
      </w:pPr>
    </w:p>
    <w:p w:rsidR="006055D7" w:rsidRDefault="00DA77E9">
      <w:pPr>
        <w:spacing w:line="276" w:lineRule="auto"/>
        <w:ind w:left="1160" w:right="907" w:hanging="360"/>
        <w:rPr>
          <w:rFonts w:ascii="Calibri" w:eastAsia="Calibri" w:hAnsi="Calibri" w:cs="Calibri"/>
          <w:sz w:val="28"/>
          <w:szCs w:val="28"/>
        </w:rPr>
      </w:pPr>
      <w:r>
        <w:rPr>
          <w:spacing w:val="67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val Ag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Map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=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ser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pacing w:val="-4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p(</w:t>
      </w:r>
      <w:r>
        <w:rPr>
          <w:rFonts w:ascii="Calibri" w:eastAsia="Calibri" w:hAnsi="Calibri" w:cs="Calibri"/>
          <w:sz w:val="28"/>
          <w:szCs w:val="28"/>
        </w:rPr>
        <w:t xml:space="preserve">x </w:t>
      </w:r>
      <w:r>
        <w:rPr>
          <w:rFonts w:ascii="Calibri" w:eastAsia="Calibri" w:hAnsi="Calibri" w:cs="Calibri"/>
          <w:spacing w:val="-1"/>
          <w:sz w:val="28"/>
          <w:szCs w:val="28"/>
        </w:rPr>
        <w:t>=</w:t>
      </w:r>
      <w:r>
        <w:rPr>
          <w:rFonts w:ascii="Calibri" w:eastAsia="Calibri" w:hAnsi="Calibri" w:cs="Calibri"/>
          <w:sz w:val="28"/>
          <w:szCs w:val="28"/>
        </w:rPr>
        <w:t>&gt;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x</w:t>
      </w:r>
      <w:r>
        <w:rPr>
          <w:rFonts w:ascii="Calibri" w:eastAsia="Calibri" w:hAnsi="Calibri" w:cs="Calibri"/>
          <w:spacing w:val="2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_1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-&gt;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{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f(x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pacing w:val="-3"/>
          <w:sz w:val="28"/>
          <w:szCs w:val="28"/>
        </w:rPr>
        <w:t>_</w:t>
      </w:r>
      <w:r>
        <w:rPr>
          <w:rFonts w:ascii="Calibri" w:eastAsia="Calibri" w:hAnsi="Calibri" w:cs="Calibri"/>
          <w:sz w:val="28"/>
          <w:szCs w:val="28"/>
        </w:rPr>
        <w:t>3</w:t>
      </w:r>
      <w:r>
        <w:rPr>
          <w:rFonts w:ascii="Calibri" w:eastAsia="Calibri" w:hAnsi="Calibri" w:cs="Calibri"/>
          <w:spacing w:val="-1"/>
          <w:sz w:val="28"/>
          <w:szCs w:val="28"/>
        </w:rPr>
        <w:t>&lt;</w:t>
      </w:r>
      <w:r>
        <w:rPr>
          <w:rFonts w:ascii="Calibri" w:eastAsia="Calibri" w:hAnsi="Calibri" w:cs="Calibri"/>
          <w:sz w:val="28"/>
          <w:szCs w:val="28"/>
        </w:rPr>
        <w:t>2</w:t>
      </w:r>
      <w:r>
        <w:rPr>
          <w:rFonts w:ascii="Calibri" w:eastAsia="Calibri" w:hAnsi="Calibri" w:cs="Calibri"/>
          <w:spacing w:val="-1"/>
          <w:sz w:val="28"/>
          <w:szCs w:val="28"/>
        </w:rPr>
        <w:t>0</w:t>
      </w:r>
      <w:r>
        <w:rPr>
          <w:rFonts w:ascii="Calibri" w:eastAsia="Calibri" w:hAnsi="Calibri" w:cs="Calibri"/>
          <w:sz w:val="28"/>
          <w:szCs w:val="28"/>
        </w:rPr>
        <w:t>)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"2</w:t>
      </w:r>
      <w:r>
        <w:rPr>
          <w:rFonts w:ascii="Calibri" w:eastAsia="Calibri" w:hAnsi="Calibri" w:cs="Calibri"/>
          <w:spacing w:val="-1"/>
          <w:sz w:val="28"/>
          <w:szCs w:val="28"/>
        </w:rPr>
        <w:t>0</w:t>
      </w:r>
      <w:r>
        <w:rPr>
          <w:rFonts w:ascii="Calibri" w:eastAsia="Calibri" w:hAnsi="Calibri" w:cs="Calibri"/>
          <w:sz w:val="28"/>
          <w:szCs w:val="28"/>
        </w:rPr>
        <w:t>"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else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1"/>
          <w:sz w:val="28"/>
          <w:szCs w:val="28"/>
        </w:rPr>
        <w:t>f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x</w:t>
      </w:r>
      <w:r>
        <w:rPr>
          <w:rFonts w:ascii="Calibri" w:eastAsia="Calibri" w:hAnsi="Calibri" w:cs="Calibri"/>
          <w:spacing w:val="2"/>
          <w:sz w:val="28"/>
          <w:szCs w:val="28"/>
        </w:rPr>
        <w:t>.</w:t>
      </w:r>
      <w:r>
        <w:rPr>
          <w:rFonts w:ascii="Calibri" w:eastAsia="Calibri" w:hAnsi="Calibri" w:cs="Calibri"/>
          <w:spacing w:val="-3"/>
          <w:sz w:val="28"/>
          <w:szCs w:val="28"/>
        </w:rPr>
        <w:t>_</w:t>
      </w:r>
      <w:r>
        <w:rPr>
          <w:rFonts w:ascii="Calibri" w:eastAsia="Calibri" w:hAnsi="Calibri" w:cs="Calibri"/>
          <w:sz w:val="28"/>
          <w:szCs w:val="28"/>
        </w:rPr>
        <w:t>3</w:t>
      </w:r>
      <w:r>
        <w:rPr>
          <w:rFonts w:ascii="Calibri" w:eastAsia="Calibri" w:hAnsi="Calibri" w:cs="Calibri"/>
          <w:spacing w:val="-1"/>
          <w:sz w:val="28"/>
          <w:szCs w:val="28"/>
        </w:rPr>
        <w:t>&gt;</w:t>
      </w:r>
      <w:r>
        <w:rPr>
          <w:rFonts w:ascii="Calibri" w:eastAsia="Calibri" w:hAnsi="Calibri" w:cs="Calibri"/>
          <w:sz w:val="28"/>
          <w:szCs w:val="28"/>
        </w:rPr>
        <w:t>3</w:t>
      </w:r>
      <w:r>
        <w:rPr>
          <w:rFonts w:ascii="Calibri" w:eastAsia="Calibri" w:hAnsi="Calibri" w:cs="Calibri"/>
          <w:spacing w:val="-1"/>
          <w:sz w:val="28"/>
          <w:szCs w:val="28"/>
        </w:rPr>
        <w:t>5</w:t>
      </w:r>
      <w:r>
        <w:rPr>
          <w:rFonts w:ascii="Calibri" w:eastAsia="Calibri" w:hAnsi="Calibri" w:cs="Calibri"/>
          <w:sz w:val="28"/>
          <w:szCs w:val="28"/>
        </w:rPr>
        <w:t>) "3</w:t>
      </w:r>
      <w:r>
        <w:rPr>
          <w:rFonts w:ascii="Calibri" w:eastAsia="Calibri" w:hAnsi="Calibri" w:cs="Calibri"/>
          <w:spacing w:val="-1"/>
          <w:sz w:val="28"/>
          <w:szCs w:val="28"/>
        </w:rPr>
        <w:t>5</w:t>
      </w:r>
      <w:r>
        <w:rPr>
          <w:rFonts w:ascii="Calibri" w:eastAsia="Calibri" w:hAnsi="Calibri" w:cs="Calibri"/>
          <w:sz w:val="28"/>
          <w:szCs w:val="28"/>
        </w:rPr>
        <w:t>" else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"2</w:t>
      </w:r>
      <w:r>
        <w:rPr>
          <w:rFonts w:ascii="Calibri" w:eastAsia="Calibri" w:hAnsi="Calibri" w:cs="Calibri"/>
          <w:spacing w:val="-1"/>
          <w:sz w:val="28"/>
          <w:szCs w:val="28"/>
        </w:rPr>
        <w:t>0</w:t>
      </w:r>
      <w:r>
        <w:rPr>
          <w:rFonts w:ascii="Calibri" w:eastAsia="Calibri" w:hAnsi="Calibri" w:cs="Calibri"/>
          <w:sz w:val="28"/>
          <w:szCs w:val="28"/>
        </w:rPr>
        <w:t>-3</w:t>
      </w:r>
      <w:r>
        <w:rPr>
          <w:rFonts w:ascii="Calibri" w:eastAsia="Calibri" w:hAnsi="Calibri" w:cs="Calibri"/>
          <w:spacing w:val="-1"/>
          <w:sz w:val="28"/>
          <w:szCs w:val="28"/>
        </w:rPr>
        <w:t>5</w:t>
      </w:r>
      <w:r>
        <w:rPr>
          <w:rFonts w:ascii="Calibri" w:eastAsia="Calibri" w:hAnsi="Calibri" w:cs="Calibri"/>
          <w:sz w:val="28"/>
          <w:szCs w:val="28"/>
        </w:rPr>
        <w:t>" })</w:t>
      </w:r>
    </w:p>
    <w:p w:rsidR="006055D7" w:rsidRDefault="006055D7">
      <w:pPr>
        <w:spacing w:before="9" w:line="180" w:lineRule="exact"/>
        <w:rPr>
          <w:sz w:val="19"/>
          <w:szCs w:val="19"/>
        </w:rPr>
      </w:pPr>
    </w:p>
    <w:p w:rsidR="006055D7" w:rsidRDefault="00DA77E9">
      <w:pPr>
        <w:ind w:left="800"/>
        <w:rPr>
          <w:rFonts w:ascii="Calibri" w:eastAsia="Calibri" w:hAnsi="Calibri" w:cs="Calibri"/>
          <w:sz w:val="28"/>
          <w:szCs w:val="28"/>
        </w:rPr>
      </w:pPr>
      <w:r>
        <w:rPr>
          <w:spacing w:val="67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val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tMap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=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Age</w:t>
      </w:r>
      <w:r>
        <w:rPr>
          <w:rFonts w:ascii="Calibri" w:eastAsia="Calibri" w:hAnsi="Calibri" w:cs="Calibri"/>
          <w:spacing w:val="-2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join</w:t>
      </w:r>
      <w:r>
        <w:rPr>
          <w:rFonts w:ascii="Calibri" w:eastAsia="Calibri" w:hAnsi="Calibri" w:cs="Calibri"/>
          <w:spacing w:val="-2"/>
          <w:sz w:val="28"/>
          <w:szCs w:val="28"/>
        </w:rPr>
        <w:t>(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al</w:t>
      </w:r>
      <w:r>
        <w:rPr>
          <w:rFonts w:ascii="Calibri" w:eastAsia="Calibri" w:hAnsi="Calibri" w:cs="Calibri"/>
          <w:spacing w:val="-1"/>
          <w:sz w:val="28"/>
          <w:szCs w:val="28"/>
        </w:rPr>
        <w:t>cC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)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pacing w:val="2"/>
          <w:sz w:val="28"/>
          <w:szCs w:val="28"/>
        </w:rPr>
        <w:t>m</w:t>
      </w:r>
      <w:r>
        <w:rPr>
          <w:rFonts w:ascii="Calibri" w:eastAsia="Calibri" w:hAnsi="Calibri" w:cs="Calibri"/>
          <w:spacing w:val="-3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p(</w:t>
      </w:r>
      <w:r>
        <w:rPr>
          <w:rFonts w:ascii="Calibri" w:eastAsia="Calibri" w:hAnsi="Calibri" w:cs="Calibri"/>
          <w:sz w:val="28"/>
          <w:szCs w:val="28"/>
        </w:rPr>
        <w:t xml:space="preserve">x </w:t>
      </w:r>
      <w:r>
        <w:rPr>
          <w:rFonts w:ascii="Calibri" w:eastAsia="Calibri" w:hAnsi="Calibri" w:cs="Calibri"/>
          <w:spacing w:val="-1"/>
          <w:sz w:val="28"/>
          <w:szCs w:val="28"/>
        </w:rPr>
        <w:t>=</w:t>
      </w:r>
      <w:r>
        <w:rPr>
          <w:rFonts w:ascii="Calibri" w:eastAsia="Calibri" w:hAnsi="Calibri" w:cs="Calibri"/>
          <w:sz w:val="28"/>
          <w:szCs w:val="28"/>
        </w:rPr>
        <w:t>&gt; (x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_</w:t>
      </w:r>
      <w:r>
        <w:rPr>
          <w:rFonts w:ascii="Calibri" w:eastAsia="Calibri" w:hAnsi="Calibri" w:cs="Calibri"/>
          <w:spacing w:val="-1"/>
          <w:sz w:val="28"/>
          <w:szCs w:val="28"/>
        </w:rPr>
        <w:t>2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_</w:t>
      </w:r>
      <w:r>
        <w:rPr>
          <w:rFonts w:ascii="Calibri" w:eastAsia="Calibri" w:hAnsi="Calibri" w:cs="Calibri"/>
          <w:spacing w:val="-1"/>
          <w:sz w:val="28"/>
          <w:szCs w:val="28"/>
        </w:rPr>
        <w:t>1</w:t>
      </w:r>
      <w:r>
        <w:rPr>
          <w:rFonts w:ascii="Calibri" w:eastAsia="Calibri" w:hAnsi="Calibri" w:cs="Calibri"/>
          <w:sz w:val="28"/>
          <w:szCs w:val="28"/>
        </w:rPr>
        <w:t>,x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_</w:t>
      </w:r>
      <w:r>
        <w:rPr>
          <w:rFonts w:ascii="Calibri" w:eastAsia="Calibri" w:hAnsi="Calibri" w:cs="Calibri"/>
          <w:spacing w:val="-4"/>
          <w:sz w:val="28"/>
          <w:szCs w:val="28"/>
        </w:rPr>
        <w:t>2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pacing w:val="-3"/>
          <w:sz w:val="28"/>
          <w:szCs w:val="28"/>
        </w:rPr>
        <w:t>_</w:t>
      </w:r>
      <w:r>
        <w:rPr>
          <w:rFonts w:ascii="Calibri" w:eastAsia="Calibri" w:hAnsi="Calibri" w:cs="Calibri"/>
          <w:sz w:val="28"/>
          <w:szCs w:val="28"/>
        </w:rPr>
        <w:t>2._</w:t>
      </w:r>
      <w:r>
        <w:rPr>
          <w:rFonts w:ascii="Calibri" w:eastAsia="Calibri" w:hAnsi="Calibri" w:cs="Calibri"/>
          <w:spacing w:val="-1"/>
          <w:sz w:val="28"/>
          <w:szCs w:val="28"/>
        </w:rPr>
        <w:t>1</w:t>
      </w:r>
      <w:r>
        <w:rPr>
          <w:rFonts w:ascii="Calibri" w:eastAsia="Calibri" w:hAnsi="Calibri" w:cs="Calibri"/>
          <w:sz w:val="28"/>
          <w:szCs w:val="28"/>
        </w:rPr>
        <w:t>) -</w:t>
      </w:r>
    </w:p>
    <w:p w:rsidR="006055D7" w:rsidRDefault="00DA77E9">
      <w:pPr>
        <w:spacing w:before="52"/>
        <w:ind w:left="11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&gt;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x</w:t>
      </w:r>
      <w:r>
        <w:rPr>
          <w:rFonts w:ascii="Calibri" w:eastAsia="Calibri" w:hAnsi="Calibri" w:cs="Calibri"/>
          <w:spacing w:val="2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_</w:t>
      </w:r>
      <w:r>
        <w:rPr>
          <w:rFonts w:ascii="Calibri" w:eastAsia="Calibri" w:hAnsi="Calibri" w:cs="Calibri"/>
          <w:spacing w:val="-1"/>
          <w:sz w:val="28"/>
          <w:szCs w:val="28"/>
        </w:rPr>
        <w:t>2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_</w:t>
      </w:r>
      <w:r>
        <w:rPr>
          <w:rFonts w:ascii="Calibri" w:eastAsia="Calibri" w:hAnsi="Calibri" w:cs="Calibri"/>
          <w:spacing w:val="-1"/>
          <w:sz w:val="28"/>
          <w:szCs w:val="28"/>
        </w:rPr>
        <w:t>2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_</w:t>
      </w:r>
      <w:r>
        <w:rPr>
          <w:rFonts w:ascii="Calibri" w:eastAsia="Calibri" w:hAnsi="Calibri" w:cs="Calibri"/>
          <w:spacing w:val="-1"/>
          <w:sz w:val="28"/>
          <w:szCs w:val="28"/>
        </w:rPr>
        <w:t>2</w:t>
      </w:r>
      <w:r>
        <w:rPr>
          <w:rFonts w:ascii="Calibri" w:eastAsia="Calibri" w:hAnsi="Calibri" w:cs="Calibri"/>
          <w:sz w:val="28"/>
          <w:szCs w:val="28"/>
        </w:rPr>
        <w:t>)</w:t>
      </w:r>
    </w:p>
    <w:p w:rsidR="006055D7" w:rsidRDefault="006055D7">
      <w:pPr>
        <w:spacing w:before="11" w:line="240" w:lineRule="exact"/>
        <w:rPr>
          <w:sz w:val="24"/>
          <w:szCs w:val="24"/>
        </w:rPr>
      </w:pPr>
    </w:p>
    <w:p w:rsidR="006055D7" w:rsidRDefault="00DA77E9">
      <w:pPr>
        <w:ind w:left="800"/>
        <w:rPr>
          <w:rFonts w:ascii="Calibri" w:eastAsia="Calibri" w:hAnsi="Calibri" w:cs="Calibri"/>
          <w:sz w:val="28"/>
          <w:szCs w:val="28"/>
        </w:rPr>
      </w:pPr>
      <w:r>
        <w:rPr>
          <w:spacing w:val="67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val 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xp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eryear =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pacing w:val="-3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Ma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gr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up</w:t>
      </w:r>
      <w:r>
        <w:rPr>
          <w:rFonts w:ascii="Calibri" w:eastAsia="Calibri" w:hAnsi="Calibri" w:cs="Calibri"/>
          <w:spacing w:val="-2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yKey</w:t>
      </w:r>
      <w:r>
        <w:rPr>
          <w:rFonts w:ascii="Calibri" w:eastAsia="Calibri" w:hAnsi="Calibri" w:cs="Calibri"/>
          <w:spacing w:val="-1"/>
          <w:sz w:val="28"/>
          <w:szCs w:val="28"/>
        </w:rPr>
        <w:t>()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pacing w:val="-4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p(</w:t>
      </w:r>
      <w:r>
        <w:rPr>
          <w:rFonts w:ascii="Calibri" w:eastAsia="Calibri" w:hAnsi="Calibri" w:cs="Calibri"/>
          <w:sz w:val="28"/>
          <w:szCs w:val="28"/>
        </w:rPr>
        <w:t xml:space="preserve">x </w:t>
      </w:r>
      <w:r>
        <w:rPr>
          <w:rFonts w:ascii="Calibri" w:eastAsia="Calibri" w:hAnsi="Calibri" w:cs="Calibri"/>
          <w:spacing w:val="-1"/>
          <w:sz w:val="28"/>
          <w:szCs w:val="28"/>
        </w:rPr>
        <w:t>=</w:t>
      </w:r>
      <w:r>
        <w:rPr>
          <w:rFonts w:ascii="Calibri" w:eastAsia="Calibri" w:hAnsi="Calibri" w:cs="Calibri"/>
          <w:sz w:val="28"/>
          <w:szCs w:val="28"/>
        </w:rPr>
        <w:t>&gt;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x</w:t>
      </w:r>
      <w:r>
        <w:rPr>
          <w:rFonts w:ascii="Calibri" w:eastAsia="Calibri" w:hAnsi="Calibri" w:cs="Calibri"/>
          <w:spacing w:val="2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_1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-&gt;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x</w:t>
      </w:r>
      <w:r>
        <w:rPr>
          <w:rFonts w:ascii="Calibri" w:eastAsia="Calibri" w:hAnsi="Calibri" w:cs="Calibri"/>
          <w:spacing w:val="2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_</w:t>
      </w:r>
      <w:r>
        <w:rPr>
          <w:rFonts w:ascii="Calibri" w:eastAsia="Calibri" w:hAnsi="Calibri" w:cs="Calibri"/>
          <w:spacing w:val="-1"/>
          <w:sz w:val="28"/>
          <w:szCs w:val="28"/>
        </w:rPr>
        <w:t>2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pacing w:val="-2"/>
          <w:sz w:val="28"/>
          <w:szCs w:val="28"/>
        </w:rPr>
        <w:t>s</w:t>
      </w:r>
      <w:r>
        <w:rPr>
          <w:rFonts w:ascii="Calibri" w:eastAsia="Calibri" w:hAnsi="Calibri" w:cs="Calibri"/>
          <w:spacing w:val="-1"/>
          <w:sz w:val="28"/>
          <w:szCs w:val="28"/>
        </w:rPr>
        <w:t>um</w:t>
      </w:r>
      <w:r>
        <w:rPr>
          <w:rFonts w:ascii="Calibri" w:eastAsia="Calibri" w:hAnsi="Calibri" w:cs="Calibri"/>
          <w:sz w:val="28"/>
          <w:szCs w:val="28"/>
        </w:rPr>
        <w:t>)</w:t>
      </w:r>
    </w:p>
    <w:p w:rsidR="006055D7" w:rsidRDefault="006055D7">
      <w:pPr>
        <w:spacing w:before="13" w:line="240" w:lineRule="exact"/>
        <w:rPr>
          <w:sz w:val="24"/>
          <w:szCs w:val="24"/>
        </w:rPr>
      </w:pPr>
    </w:p>
    <w:p w:rsidR="006055D7" w:rsidRDefault="006055D7">
      <w:pPr>
        <w:spacing w:line="416" w:lineRule="auto"/>
        <w:ind w:left="440" w:right="5533" w:firstLine="360"/>
        <w:rPr>
          <w:rFonts w:ascii="Calibri" w:eastAsia="Calibri" w:hAnsi="Calibri" w:cs="Calibri"/>
          <w:sz w:val="28"/>
          <w:szCs w:val="28"/>
        </w:rPr>
      </w:pPr>
      <w:r w:rsidRPr="006055D7">
        <w:pict>
          <v:shape id="_x0000_s1026" type="#_x0000_t75" style="position:absolute;left:0;text-align:left;margin-left:108pt;margin-top:59.1pt;width:467.9pt;height:180.75pt;z-index:-251658752;mso-position-horizontal-relative:page">
            <v:imagedata r:id="rId14" o:title=""/>
            <w10:wrap anchorx="page"/>
          </v:shape>
        </w:pict>
      </w:r>
      <w:r w:rsidR="00DA77E9">
        <w:rPr>
          <w:spacing w:val="67"/>
          <w:sz w:val="28"/>
          <w:szCs w:val="28"/>
        </w:rPr>
        <w:t xml:space="preserve"> </w:t>
      </w:r>
      <w:r w:rsidR="00DA77E9">
        <w:rPr>
          <w:rFonts w:ascii="Calibri" w:eastAsia="Calibri" w:hAnsi="Calibri" w:cs="Calibri"/>
          <w:sz w:val="28"/>
          <w:szCs w:val="28"/>
        </w:rPr>
        <w:t>Exp</w:t>
      </w:r>
      <w:r w:rsidR="00DA77E9">
        <w:rPr>
          <w:rFonts w:ascii="Calibri" w:eastAsia="Calibri" w:hAnsi="Calibri" w:cs="Calibri"/>
          <w:spacing w:val="-2"/>
          <w:sz w:val="28"/>
          <w:szCs w:val="28"/>
        </w:rPr>
        <w:t>P</w:t>
      </w:r>
      <w:r w:rsidR="00DA77E9">
        <w:rPr>
          <w:rFonts w:ascii="Calibri" w:eastAsia="Calibri" w:hAnsi="Calibri" w:cs="Calibri"/>
          <w:sz w:val="28"/>
          <w:szCs w:val="28"/>
        </w:rPr>
        <w:t>eryear</w:t>
      </w:r>
      <w:r w:rsidR="00DA77E9">
        <w:rPr>
          <w:rFonts w:ascii="Calibri" w:eastAsia="Calibri" w:hAnsi="Calibri" w:cs="Calibri"/>
          <w:spacing w:val="-1"/>
          <w:sz w:val="28"/>
          <w:szCs w:val="28"/>
        </w:rPr>
        <w:t>.</w:t>
      </w:r>
      <w:r w:rsidR="00DA77E9">
        <w:rPr>
          <w:rFonts w:ascii="Calibri" w:eastAsia="Calibri" w:hAnsi="Calibri" w:cs="Calibri"/>
          <w:sz w:val="28"/>
          <w:szCs w:val="28"/>
        </w:rPr>
        <w:t>f</w:t>
      </w:r>
      <w:r w:rsidR="00DA77E9">
        <w:rPr>
          <w:rFonts w:ascii="Calibri" w:eastAsia="Calibri" w:hAnsi="Calibri" w:cs="Calibri"/>
          <w:spacing w:val="1"/>
          <w:sz w:val="28"/>
          <w:szCs w:val="28"/>
        </w:rPr>
        <w:t>o</w:t>
      </w:r>
      <w:r w:rsidR="00DA77E9">
        <w:rPr>
          <w:rFonts w:ascii="Calibri" w:eastAsia="Calibri" w:hAnsi="Calibri" w:cs="Calibri"/>
          <w:sz w:val="28"/>
          <w:szCs w:val="28"/>
        </w:rPr>
        <w:t>r</w:t>
      </w:r>
      <w:r w:rsidR="00DA77E9">
        <w:rPr>
          <w:rFonts w:ascii="Calibri" w:eastAsia="Calibri" w:hAnsi="Calibri" w:cs="Calibri"/>
          <w:spacing w:val="-2"/>
          <w:sz w:val="28"/>
          <w:szCs w:val="28"/>
        </w:rPr>
        <w:t>e</w:t>
      </w:r>
      <w:r w:rsidR="00DA77E9">
        <w:rPr>
          <w:rFonts w:ascii="Calibri" w:eastAsia="Calibri" w:hAnsi="Calibri" w:cs="Calibri"/>
          <w:sz w:val="28"/>
          <w:szCs w:val="28"/>
        </w:rPr>
        <w:t>a</w:t>
      </w:r>
      <w:r w:rsidR="00DA77E9">
        <w:rPr>
          <w:rFonts w:ascii="Calibri" w:eastAsia="Calibri" w:hAnsi="Calibri" w:cs="Calibri"/>
          <w:spacing w:val="-1"/>
          <w:sz w:val="28"/>
          <w:szCs w:val="28"/>
        </w:rPr>
        <w:t>ch</w:t>
      </w:r>
      <w:r w:rsidR="00DA77E9">
        <w:rPr>
          <w:rFonts w:ascii="Calibri" w:eastAsia="Calibri" w:hAnsi="Calibri" w:cs="Calibri"/>
          <w:spacing w:val="-1"/>
          <w:sz w:val="28"/>
          <w:szCs w:val="28"/>
        </w:rPr>
        <w:t>(p</w:t>
      </w:r>
      <w:r w:rsidR="00DA77E9">
        <w:rPr>
          <w:rFonts w:ascii="Calibri" w:eastAsia="Calibri" w:hAnsi="Calibri" w:cs="Calibri"/>
          <w:sz w:val="28"/>
          <w:szCs w:val="28"/>
        </w:rPr>
        <w:t>rin</w:t>
      </w:r>
      <w:r w:rsidR="00DA77E9">
        <w:rPr>
          <w:rFonts w:ascii="Calibri" w:eastAsia="Calibri" w:hAnsi="Calibri" w:cs="Calibri"/>
          <w:spacing w:val="-1"/>
          <w:sz w:val="28"/>
          <w:szCs w:val="28"/>
        </w:rPr>
        <w:t>t</w:t>
      </w:r>
      <w:r w:rsidR="00DA77E9">
        <w:rPr>
          <w:rFonts w:ascii="Calibri" w:eastAsia="Calibri" w:hAnsi="Calibri" w:cs="Calibri"/>
          <w:sz w:val="28"/>
          <w:szCs w:val="28"/>
        </w:rPr>
        <w:t xml:space="preserve">ln) </w:t>
      </w:r>
      <w:r w:rsidR="00DA77E9">
        <w:rPr>
          <w:rFonts w:ascii="Calibri" w:eastAsia="Calibri" w:hAnsi="Calibri" w:cs="Calibri"/>
          <w:spacing w:val="-1"/>
          <w:sz w:val="28"/>
          <w:szCs w:val="28"/>
        </w:rPr>
        <w:t>Ou</w:t>
      </w:r>
      <w:r w:rsidR="00DA77E9">
        <w:rPr>
          <w:rFonts w:ascii="Calibri" w:eastAsia="Calibri" w:hAnsi="Calibri" w:cs="Calibri"/>
          <w:sz w:val="28"/>
          <w:szCs w:val="28"/>
        </w:rPr>
        <w:t>t</w:t>
      </w:r>
      <w:r w:rsidR="00DA77E9">
        <w:rPr>
          <w:rFonts w:ascii="Calibri" w:eastAsia="Calibri" w:hAnsi="Calibri" w:cs="Calibri"/>
          <w:spacing w:val="-2"/>
          <w:sz w:val="28"/>
          <w:szCs w:val="28"/>
        </w:rPr>
        <w:t>p</w:t>
      </w:r>
      <w:r w:rsidR="00DA77E9">
        <w:rPr>
          <w:rFonts w:ascii="Calibri" w:eastAsia="Calibri" w:hAnsi="Calibri" w:cs="Calibri"/>
          <w:spacing w:val="-1"/>
          <w:sz w:val="28"/>
          <w:szCs w:val="28"/>
        </w:rPr>
        <w:t>u</w:t>
      </w:r>
      <w:r w:rsidR="00DA77E9">
        <w:rPr>
          <w:rFonts w:ascii="Calibri" w:eastAsia="Calibri" w:hAnsi="Calibri" w:cs="Calibri"/>
          <w:spacing w:val="2"/>
          <w:sz w:val="28"/>
          <w:szCs w:val="28"/>
        </w:rPr>
        <w:t>t</w:t>
      </w:r>
      <w:r w:rsidR="00DA77E9">
        <w:rPr>
          <w:rFonts w:ascii="Calibri" w:eastAsia="Calibri" w:hAnsi="Calibri" w:cs="Calibri"/>
          <w:sz w:val="28"/>
          <w:szCs w:val="28"/>
        </w:rPr>
        <w:t>:-</w:t>
      </w:r>
    </w:p>
    <w:p w:rsidR="006055D7" w:rsidRDefault="006055D7">
      <w:pPr>
        <w:spacing w:line="200" w:lineRule="exact"/>
      </w:pPr>
    </w:p>
    <w:p w:rsidR="006055D7" w:rsidRDefault="006055D7">
      <w:pPr>
        <w:spacing w:line="200" w:lineRule="exact"/>
      </w:pPr>
    </w:p>
    <w:p w:rsidR="006055D7" w:rsidRDefault="006055D7">
      <w:pPr>
        <w:spacing w:line="200" w:lineRule="exact"/>
      </w:pPr>
    </w:p>
    <w:p w:rsidR="006055D7" w:rsidRDefault="006055D7">
      <w:pPr>
        <w:spacing w:line="200" w:lineRule="exact"/>
      </w:pPr>
    </w:p>
    <w:p w:rsidR="006055D7" w:rsidRDefault="006055D7">
      <w:pPr>
        <w:spacing w:line="200" w:lineRule="exact"/>
      </w:pPr>
    </w:p>
    <w:p w:rsidR="006055D7" w:rsidRDefault="006055D7">
      <w:pPr>
        <w:spacing w:line="200" w:lineRule="exact"/>
      </w:pPr>
    </w:p>
    <w:p w:rsidR="006055D7" w:rsidRDefault="006055D7">
      <w:pPr>
        <w:spacing w:line="200" w:lineRule="exact"/>
      </w:pPr>
    </w:p>
    <w:p w:rsidR="006055D7" w:rsidRDefault="006055D7">
      <w:pPr>
        <w:spacing w:line="200" w:lineRule="exact"/>
      </w:pPr>
    </w:p>
    <w:p w:rsidR="006055D7" w:rsidRDefault="006055D7">
      <w:pPr>
        <w:spacing w:line="200" w:lineRule="exact"/>
      </w:pPr>
    </w:p>
    <w:p w:rsidR="006055D7" w:rsidRDefault="006055D7">
      <w:pPr>
        <w:spacing w:line="200" w:lineRule="exact"/>
      </w:pPr>
    </w:p>
    <w:p w:rsidR="006055D7" w:rsidRDefault="006055D7">
      <w:pPr>
        <w:spacing w:line="200" w:lineRule="exact"/>
      </w:pPr>
    </w:p>
    <w:p w:rsidR="006055D7" w:rsidRDefault="006055D7">
      <w:pPr>
        <w:spacing w:line="200" w:lineRule="exact"/>
      </w:pPr>
    </w:p>
    <w:p w:rsidR="006055D7" w:rsidRDefault="006055D7">
      <w:pPr>
        <w:spacing w:line="200" w:lineRule="exact"/>
      </w:pPr>
    </w:p>
    <w:p w:rsidR="006055D7" w:rsidRDefault="006055D7">
      <w:pPr>
        <w:spacing w:line="200" w:lineRule="exact"/>
      </w:pPr>
    </w:p>
    <w:p w:rsidR="006055D7" w:rsidRDefault="006055D7">
      <w:pPr>
        <w:spacing w:line="200" w:lineRule="exact"/>
      </w:pPr>
    </w:p>
    <w:p w:rsidR="006055D7" w:rsidRDefault="006055D7">
      <w:pPr>
        <w:spacing w:line="200" w:lineRule="exact"/>
      </w:pPr>
    </w:p>
    <w:p w:rsidR="006055D7" w:rsidRDefault="006055D7">
      <w:pPr>
        <w:spacing w:line="200" w:lineRule="exact"/>
      </w:pPr>
    </w:p>
    <w:p w:rsidR="006055D7" w:rsidRDefault="006055D7">
      <w:pPr>
        <w:spacing w:line="200" w:lineRule="exact"/>
      </w:pPr>
    </w:p>
    <w:p w:rsidR="006055D7" w:rsidRDefault="006055D7">
      <w:pPr>
        <w:spacing w:before="4" w:line="260" w:lineRule="exact"/>
        <w:rPr>
          <w:sz w:val="26"/>
          <w:szCs w:val="26"/>
        </w:rPr>
      </w:pPr>
    </w:p>
    <w:p w:rsidR="006055D7" w:rsidRDefault="006055D7">
      <w:pPr>
        <w:spacing w:line="416" w:lineRule="auto"/>
        <w:ind w:left="7348" w:right="816" w:hanging="5"/>
        <w:jc w:val="right"/>
        <w:rPr>
          <w:rFonts w:ascii="Calibri" w:eastAsia="Calibri" w:hAnsi="Calibri" w:cs="Calibri"/>
          <w:sz w:val="28"/>
          <w:szCs w:val="28"/>
        </w:rPr>
      </w:pPr>
    </w:p>
    <w:sectPr w:rsidR="006055D7" w:rsidSect="006055D7">
      <w:headerReference w:type="default" r:id="rId15"/>
      <w:pgSz w:w="12240" w:h="15840"/>
      <w:pgMar w:top="1780" w:right="620" w:bottom="280" w:left="1720" w:header="1482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77E9" w:rsidRDefault="00DA77E9" w:rsidP="006055D7">
      <w:r>
        <w:separator/>
      </w:r>
    </w:p>
  </w:endnote>
  <w:endnote w:type="continuationSeparator" w:id="0">
    <w:p w:rsidR="00DA77E9" w:rsidRDefault="00DA77E9" w:rsidP="006055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77E9" w:rsidRDefault="00DA77E9" w:rsidP="006055D7">
      <w:r>
        <w:separator/>
      </w:r>
    </w:p>
  </w:footnote>
  <w:footnote w:type="continuationSeparator" w:id="0">
    <w:p w:rsidR="00DA77E9" w:rsidRDefault="00DA77E9" w:rsidP="006055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55D7" w:rsidRDefault="006055D7">
    <w:pPr>
      <w:spacing w:line="200" w:lineRule="exact"/>
    </w:pPr>
    <w:r w:rsidRPr="006055D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07pt;margin-top:73.95pt;width:196.9pt;height:16.05pt;z-index:-251659776;mso-position-horizontal-relative:page;mso-position-vertical-relative:page" filled="f" stroked="f">
          <v:textbox inset="0,0,0,0">
            <w:txbxContent>
              <w:p w:rsidR="006055D7" w:rsidRDefault="00DA77E9">
                <w:pPr>
                  <w:spacing w:line="300" w:lineRule="exact"/>
                  <w:ind w:left="20" w:right="-42"/>
                  <w:rPr>
                    <w:rFonts w:ascii="Calibri" w:eastAsia="Calibri" w:hAnsi="Calibri" w:cs="Calibri"/>
                    <w:sz w:val="28"/>
                    <w:szCs w:val="28"/>
                  </w:rPr>
                </w:pPr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</w:rPr>
                  <w:t>DataSet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8"/>
                    <w:szCs w:val="28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</w:rPr>
                  <w:t xml:space="preserve">is 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8"/>
                    <w:szCs w:val="28"/>
                  </w:rPr>
                  <w:t>up</w:t>
                </w:r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</w:rPr>
                  <w:t>l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8"/>
                    <w:szCs w:val="28"/>
                  </w:rPr>
                  <w:t>o</w:t>
                </w:r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</w:rPr>
                  <w:t>a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8"/>
                    <w:szCs w:val="28"/>
                  </w:rPr>
                  <w:t>d</w:t>
                </w:r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</w:rPr>
                  <w:t>ed</w:t>
                </w:r>
                <w:r>
                  <w:rPr>
                    <w:rFonts w:ascii="Calibri" w:eastAsia="Calibri" w:hAnsi="Calibri" w:cs="Calibri"/>
                    <w:spacing w:val="-3"/>
                    <w:position w:val="1"/>
                    <w:sz w:val="28"/>
                    <w:szCs w:val="28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</w:rPr>
                  <w:t>in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8"/>
                    <w:szCs w:val="28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</w:rPr>
                  <w:t>as f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8"/>
                    <w:szCs w:val="28"/>
                  </w:rPr>
                  <w:t>o</w:t>
                </w:r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</w:rPr>
                  <w:t>ll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8"/>
                    <w:szCs w:val="28"/>
                  </w:rPr>
                  <w:t>o</w:t>
                </w:r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</w:rPr>
                  <w:t>w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8"/>
                    <w:szCs w:val="28"/>
                  </w:rPr>
                  <w:t>s</w:t>
                </w:r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</w:rPr>
                  <w:t>:-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55D7" w:rsidRDefault="006055D7">
    <w:pPr>
      <w:spacing w:line="0" w:lineRule="atLeast"/>
      <w:rPr>
        <w:sz w:val="0"/>
        <w:szCs w:val="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55D7" w:rsidRDefault="006055D7">
    <w:pPr>
      <w:spacing w:line="200" w:lineRule="exact"/>
    </w:pPr>
    <w:r w:rsidRPr="006055D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7pt;margin-top:73.1pt;width:281.65pt;height:16.9pt;z-index:-251658752;mso-position-horizontal-relative:page;mso-position-vertical-relative:page" filled="f" stroked="f">
          <v:textbox inset="0,0,0,0">
            <w:txbxContent>
              <w:p w:rsidR="006055D7" w:rsidRDefault="00DA77E9">
                <w:pPr>
                  <w:spacing w:line="320" w:lineRule="exact"/>
                  <w:ind w:left="20" w:right="-45"/>
                  <w:rPr>
                    <w:rFonts w:ascii="Calibri" w:eastAsia="Calibri" w:hAnsi="Calibri" w:cs="Calibri"/>
                    <w:sz w:val="28"/>
                    <w:szCs w:val="28"/>
                  </w:rPr>
                </w:pPr>
                <w:r>
                  <w:rPr>
                    <w:spacing w:val="67"/>
                    <w:position w:val="1"/>
                    <w:sz w:val="28"/>
                    <w:szCs w:val="28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</w:rPr>
                  <w:t xml:space="preserve">val 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8"/>
                    <w:szCs w:val="28"/>
                  </w:rPr>
                  <w:t>m</w:t>
                </w:r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</w:rPr>
                  <w:t>axVal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8"/>
                    <w:szCs w:val="28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</w:rPr>
                  <w:t>=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8"/>
                    <w:szCs w:val="28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</w:rPr>
                  <w:t>f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8"/>
                    <w:szCs w:val="28"/>
                  </w:rPr>
                  <w:t>i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8"/>
                    <w:szCs w:val="28"/>
                  </w:rPr>
                  <w:t>n</w:t>
                </w:r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</w:rPr>
                  <w:t>alCo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8"/>
                    <w:szCs w:val="28"/>
                  </w:rPr>
                  <w:t>s</w:t>
                </w:r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</w:rPr>
                  <w:t>t.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8"/>
                    <w:szCs w:val="28"/>
                  </w:rPr>
                  <w:t>s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8"/>
                    <w:szCs w:val="28"/>
                  </w:rPr>
                  <w:t>o</w:t>
                </w:r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</w:rPr>
                  <w:t xml:space="preserve">rtBy(x 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8"/>
                    <w:szCs w:val="28"/>
                  </w:rPr>
                  <w:t>=</w:t>
                </w:r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</w:rPr>
                  <w:t>&gt; -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8"/>
                    <w:szCs w:val="28"/>
                  </w:rPr>
                  <w:t>x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8"/>
                    <w:szCs w:val="28"/>
                  </w:rPr>
                  <w:t>.</w:t>
                </w:r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</w:rPr>
                  <w:t>_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8"/>
                    <w:szCs w:val="28"/>
                  </w:rPr>
                  <w:t>2)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8"/>
                    <w:szCs w:val="28"/>
                  </w:rPr>
                  <w:t>.</w:t>
                </w:r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</w:rPr>
                  <w:t>f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8"/>
                    <w:szCs w:val="28"/>
                  </w:rPr>
                  <w:t>i</w:t>
                </w:r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</w:rPr>
                  <w:t>r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8"/>
                    <w:szCs w:val="28"/>
                  </w:rPr>
                  <w:t>s</w:t>
                </w:r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</w:rPr>
                  <w:t>t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8"/>
                    <w:szCs w:val="28"/>
                  </w:rPr>
                  <w:t>(</w:t>
                </w:r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</w:rPr>
                  <w:t>)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55D7" w:rsidRDefault="006055D7">
    <w:pPr>
      <w:spacing w:line="200" w:lineRule="exact"/>
    </w:pPr>
    <w:r w:rsidRPr="006055D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07pt;margin-top:73.65pt;width:427.9pt;height:17.05pt;z-index:-251657728;mso-position-horizontal-relative:page;mso-position-vertical-relative:page" filled="f" stroked="f">
          <v:textbox inset="0,0,0,0">
            <w:txbxContent>
              <w:p w:rsidR="006055D7" w:rsidRDefault="00DA77E9">
                <w:pPr>
                  <w:spacing w:line="320" w:lineRule="exact"/>
                  <w:ind w:left="20" w:right="-45"/>
                  <w:rPr>
                    <w:rFonts w:ascii="Calibri" w:eastAsia="Calibri" w:hAnsi="Calibri" w:cs="Calibri"/>
                    <w:sz w:val="28"/>
                    <w:szCs w:val="28"/>
                  </w:rPr>
                </w:pPr>
                <w:r>
                  <w:rPr>
                    <w:position w:val="1"/>
                    <w:sz w:val="28"/>
                    <w:szCs w:val="28"/>
                  </w:rPr>
                  <w:t xml:space="preserve">  </w:t>
                </w:r>
                <w:r>
                  <w:rPr>
                    <w:spacing w:val="21"/>
                    <w:position w:val="1"/>
                    <w:sz w:val="28"/>
                    <w:szCs w:val="28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8"/>
                    <w:szCs w:val="28"/>
                  </w:rPr>
                  <w:t>Wh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8"/>
                    <w:szCs w:val="28"/>
                  </w:rPr>
                  <w:t>a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8"/>
                    <w:szCs w:val="28"/>
                  </w:rPr>
                  <w:t xml:space="preserve">t is 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8"/>
                    <w:szCs w:val="28"/>
                  </w:rPr>
                  <w:t>t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8"/>
                    <w:szCs w:val="28"/>
                  </w:rPr>
                  <w:t>he am</w:t>
                </w:r>
                <w:r>
                  <w:rPr>
                    <w:rFonts w:ascii="Calibri" w:eastAsia="Calibri" w:hAnsi="Calibri" w:cs="Calibri"/>
                    <w:b/>
                    <w:spacing w:val="-2"/>
                    <w:position w:val="1"/>
                    <w:sz w:val="28"/>
                    <w:szCs w:val="28"/>
                  </w:rPr>
                  <w:t>o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8"/>
                    <w:szCs w:val="28"/>
                  </w:rPr>
                  <w:t>u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8"/>
                    <w:szCs w:val="28"/>
                  </w:rPr>
                  <w:t>n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8"/>
                    <w:szCs w:val="28"/>
                  </w:rPr>
                  <w:t>t s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8"/>
                    <w:szCs w:val="28"/>
                  </w:rPr>
                  <w:t>p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8"/>
                    <w:szCs w:val="28"/>
                  </w:rPr>
                  <w:t>e</w:t>
                </w:r>
                <w:r>
                  <w:rPr>
                    <w:rFonts w:ascii="Calibri" w:eastAsia="Calibri" w:hAnsi="Calibri" w:cs="Calibri"/>
                    <w:b/>
                    <w:spacing w:val="-2"/>
                    <w:position w:val="1"/>
                    <w:sz w:val="28"/>
                    <w:szCs w:val="28"/>
                  </w:rPr>
                  <w:t>n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8"/>
                    <w:szCs w:val="28"/>
                  </w:rPr>
                  <w:t>t by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8"/>
                    <w:szCs w:val="28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8"/>
                    <w:szCs w:val="28"/>
                  </w:rPr>
                  <w:t>e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8"/>
                    <w:szCs w:val="28"/>
                  </w:rPr>
                  <w:t>a</w:t>
                </w:r>
                <w:r>
                  <w:rPr>
                    <w:rFonts w:ascii="Calibri" w:eastAsia="Calibri" w:hAnsi="Calibri" w:cs="Calibri"/>
                    <w:b/>
                    <w:spacing w:val="-2"/>
                    <w:position w:val="1"/>
                    <w:sz w:val="28"/>
                    <w:szCs w:val="28"/>
                  </w:rPr>
                  <w:t>c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8"/>
                    <w:szCs w:val="28"/>
                  </w:rPr>
                  <w:t>h a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8"/>
                    <w:szCs w:val="28"/>
                  </w:rPr>
                  <w:t>g</w:t>
                </w:r>
                <w:r>
                  <w:rPr>
                    <w:rFonts w:ascii="Calibri" w:eastAsia="Calibri" w:hAnsi="Calibri" w:cs="Calibri"/>
                    <w:b/>
                    <w:spacing w:val="4"/>
                    <w:position w:val="1"/>
                    <w:sz w:val="28"/>
                    <w:szCs w:val="28"/>
                  </w:rPr>
                  <w:t>e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8"/>
                    <w:szCs w:val="28"/>
                  </w:rPr>
                  <w:t>-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8"/>
                    <w:szCs w:val="28"/>
                  </w:rPr>
                  <w:t>g</w:t>
                </w:r>
                <w:r>
                  <w:rPr>
                    <w:rFonts w:ascii="Calibri" w:eastAsia="Calibri" w:hAnsi="Calibri" w:cs="Calibri"/>
                    <w:b/>
                    <w:spacing w:val="-2"/>
                    <w:position w:val="1"/>
                    <w:sz w:val="28"/>
                    <w:szCs w:val="28"/>
                  </w:rPr>
                  <w:t>r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8"/>
                    <w:szCs w:val="28"/>
                  </w:rPr>
                  <w:t>ou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8"/>
                    <w:szCs w:val="28"/>
                  </w:rPr>
                  <w:t>p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8"/>
                    <w:szCs w:val="28"/>
                  </w:rPr>
                  <w:t>,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8"/>
                    <w:szCs w:val="28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8"/>
                    <w:szCs w:val="28"/>
                  </w:rPr>
                  <w:t>every</w:t>
                </w:r>
                <w:r>
                  <w:rPr>
                    <w:rFonts w:ascii="Calibri" w:eastAsia="Calibri" w:hAnsi="Calibri" w:cs="Calibri"/>
                    <w:b/>
                    <w:spacing w:val="-2"/>
                    <w:position w:val="1"/>
                    <w:sz w:val="28"/>
                    <w:szCs w:val="28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8"/>
                    <w:szCs w:val="28"/>
                  </w:rPr>
                  <w:t>y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8"/>
                    <w:szCs w:val="28"/>
                  </w:rPr>
                  <w:t>e</w:t>
                </w:r>
                <w:r>
                  <w:rPr>
                    <w:rFonts w:ascii="Calibri" w:eastAsia="Calibri" w:hAnsi="Calibri" w:cs="Calibri"/>
                    <w:b/>
                    <w:spacing w:val="-2"/>
                    <w:position w:val="1"/>
                    <w:sz w:val="28"/>
                    <w:szCs w:val="28"/>
                  </w:rPr>
                  <w:t>a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8"/>
                    <w:szCs w:val="28"/>
                  </w:rPr>
                  <w:t xml:space="preserve">r in 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8"/>
                    <w:szCs w:val="28"/>
                  </w:rPr>
                  <w:t>t</w:t>
                </w:r>
                <w:r>
                  <w:rPr>
                    <w:rFonts w:ascii="Calibri" w:eastAsia="Calibri" w:hAnsi="Calibri" w:cs="Calibri"/>
                    <w:b/>
                    <w:spacing w:val="-2"/>
                    <w:position w:val="1"/>
                    <w:sz w:val="28"/>
                    <w:szCs w:val="28"/>
                  </w:rPr>
                  <w:t>r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8"/>
                    <w:szCs w:val="28"/>
                  </w:rPr>
                  <w:t>avel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8"/>
                    <w:szCs w:val="28"/>
                  </w:rPr>
                  <w:t>l</w:t>
                </w:r>
                <w:r>
                  <w:rPr>
                    <w:rFonts w:ascii="Calibri" w:eastAsia="Calibri" w:hAnsi="Calibri" w:cs="Calibri"/>
                    <w:b/>
                    <w:spacing w:val="-2"/>
                    <w:position w:val="1"/>
                    <w:sz w:val="28"/>
                    <w:szCs w:val="28"/>
                  </w:rPr>
                  <w:t>i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8"/>
                    <w:szCs w:val="28"/>
                  </w:rPr>
                  <w:t>ng?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DC331A"/>
    <w:multiLevelType w:val="multilevel"/>
    <w:tmpl w:val="ACB8A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6055D7"/>
    <w:rsid w:val="00512166"/>
    <w:rsid w:val="006055D7"/>
    <w:rsid w:val="00DA7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Saurabh Mishra</cp:lastModifiedBy>
  <cp:revision>3</cp:revision>
  <dcterms:created xsi:type="dcterms:W3CDTF">2018-01-17T11:32:00Z</dcterms:created>
  <dcterms:modified xsi:type="dcterms:W3CDTF">2018-01-17T11:32:00Z</dcterms:modified>
</cp:coreProperties>
</file>